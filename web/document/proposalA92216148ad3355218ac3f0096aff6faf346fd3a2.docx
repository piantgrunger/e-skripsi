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769" w:rsidRDefault="00A90769" w:rsidP="00A90769">
      <w:pPr>
        <w:jc w:val="center"/>
        <w:rPr>
          <w:rFonts w:asciiTheme="majorBidi" w:hAnsiTheme="majorBidi" w:cstheme="majorBidi"/>
          <w:sz w:val="28"/>
          <w:szCs w:val="28"/>
        </w:rPr>
      </w:pPr>
      <w:r>
        <w:rPr>
          <w:rFonts w:asciiTheme="majorBidi" w:hAnsiTheme="majorBidi" w:cstheme="majorBidi"/>
          <w:b/>
          <w:bCs/>
          <w:sz w:val="28"/>
          <w:szCs w:val="28"/>
        </w:rPr>
        <w:t>Sejarah Perkembangan dan Peranan Batik dalam Meningkatkan Perekonomian Masyarakat Desa Jetis Sidoarjo</w:t>
      </w:r>
    </w:p>
    <w:p w:rsidR="00A90769" w:rsidRPr="0079379E" w:rsidRDefault="00A90769" w:rsidP="0079379E">
      <w:pPr>
        <w:jc w:val="center"/>
        <w:rPr>
          <w:rFonts w:asciiTheme="majorBidi" w:hAnsiTheme="majorBidi" w:cstheme="majorBidi"/>
          <w:b/>
          <w:bCs/>
          <w:sz w:val="28"/>
          <w:szCs w:val="28"/>
          <w:lang w:val="id-ID"/>
        </w:rPr>
      </w:pPr>
      <w:r w:rsidRPr="0079379E">
        <w:rPr>
          <w:rFonts w:asciiTheme="majorBidi" w:hAnsiTheme="majorBidi" w:cstheme="majorBidi"/>
          <w:b/>
          <w:bCs/>
          <w:sz w:val="28"/>
          <w:szCs w:val="28"/>
        </w:rPr>
        <w:t>P</w:t>
      </w:r>
      <w:r w:rsidR="0079379E" w:rsidRPr="0079379E">
        <w:rPr>
          <w:rFonts w:asciiTheme="majorBidi" w:hAnsiTheme="majorBidi" w:cstheme="majorBidi"/>
          <w:b/>
          <w:bCs/>
          <w:sz w:val="28"/>
          <w:szCs w:val="28"/>
        </w:rPr>
        <w:t>roposa</w:t>
      </w:r>
      <w:r w:rsidR="0079379E" w:rsidRPr="0079379E">
        <w:rPr>
          <w:rFonts w:asciiTheme="majorBidi" w:hAnsiTheme="majorBidi" w:cstheme="majorBidi"/>
          <w:b/>
          <w:bCs/>
          <w:sz w:val="28"/>
          <w:szCs w:val="28"/>
          <w:lang w:val="id-ID"/>
        </w:rPr>
        <w:t xml:space="preserve">l Skripsi </w:t>
      </w:r>
    </w:p>
    <w:p w:rsidR="00A90769" w:rsidRPr="005F7AF2" w:rsidRDefault="00A90769" w:rsidP="00A90769">
      <w:pPr>
        <w:jc w:val="center"/>
      </w:pPr>
      <w:r>
        <w:rPr>
          <w:noProof/>
          <w:lang w:val="id-ID" w:eastAsia="id-ID"/>
        </w:rPr>
        <w:drawing>
          <wp:inline distT="0" distB="0" distL="0" distR="0">
            <wp:extent cx="2578741" cy="3038475"/>
            <wp:effectExtent l="0" t="0" r="0" b="0"/>
            <wp:docPr id="11" name="Picture 0" descr="lamb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jpg"/>
                    <pic:cNvPicPr/>
                  </pic:nvPicPr>
                  <pic:blipFill>
                    <a:blip r:embed="rId7"/>
                    <a:stretch>
                      <a:fillRect/>
                    </a:stretch>
                  </pic:blipFill>
                  <pic:spPr>
                    <a:xfrm>
                      <a:off x="0" y="0"/>
                      <a:ext cx="2595632" cy="3058377"/>
                    </a:xfrm>
                    <a:prstGeom prst="rect">
                      <a:avLst/>
                    </a:prstGeom>
                  </pic:spPr>
                </pic:pic>
              </a:graphicData>
            </a:graphic>
          </wp:inline>
        </w:drawing>
      </w:r>
    </w:p>
    <w:p w:rsidR="00A90769" w:rsidRPr="009F77DF" w:rsidRDefault="00A90769" w:rsidP="00A90769">
      <w:pPr>
        <w:jc w:val="center"/>
        <w:rPr>
          <w:rFonts w:asciiTheme="majorBidi" w:hAnsiTheme="majorBidi" w:cstheme="majorBidi"/>
          <w:b/>
          <w:bCs/>
          <w:sz w:val="28"/>
          <w:szCs w:val="28"/>
        </w:rPr>
      </w:pPr>
      <w:r w:rsidRPr="009F77DF">
        <w:rPr>
          <w:rFonts w:asciiTheme="majorBidi" w:hAnsiTheme="majorBidi" w:cstheme="majorBidi"/>
          <w:b/>
          <w:bCs/>
          <w:sz w:val="28"/>
          <w:szCs w:val="28"/>
        </w:rPr>
        <w:t>Dosen pembimbing:</w:t>
      </w:r>
    </w:p>
    <w:p w:rsidR="00A90769" w:rsidRPr="009F77DF" w:rsidRDefault="00A90769" w:rsidP="00A90769">
      <w:pPr>
        <w:jc w:val="center"/>
        <w:rPr>
          <w:rFonts w:asciiTheme="majorBidi" w:hAnsiTheme="majorBidi" w:cstheme="majorBidi"/>
          <w:b/>
          <w:bCs/>
          <w:sz w:val="28"/>
          <w:szCs w:val="28"/>
          <w:lang w:val="id-ID"/>
        </w:rPr>
      </w:pPr>
      <w:r w:rsidRPr="009F77DF">
        <w:rPr>
          <w:rFonts w:asciiTheme="majorBidi" w:hAnsiTheme="majorBidi" w:cstheme="majorBidi"/>
          <w:b/>
          <w:bCs/>
          <w:sz w:val="28"/>
          <w:szCs w:val="28"/>
        </w:rPr>
        <w:t>Muhammad Khodafi, M. Si</w:t>
      </w:r>
    </w:p>
    <w:p w:rsidR="0079379E" w:rsidRPr="009F77DF" w:rsidRDefault="0079379E" w:rsidP="00A90769">
      <w:pPr>
        <w:jc w:val="center"/>
        <w:rPr>
          <w:rFonts w:asciiTheme="majorBidi" w:hAnsiTheme="majorBidi" w:cstheme="majorBidi"/>
          <w:b/>
          <w:bCs/>
          <w:sz w:val="28"/>
          <w:szCs w:val="28"/>
          <w:lang w:val="id-ID"/>
        </w:rPr>
      </w:pPr>
    </w:p>
    <w:p w:rsidR="0079379E" w:rsidRPr="009F77DF" w:rsidRDefault="0079379E" w:rsidP="00A90769">
      <w:pPr>
        <w:jc w:val="center"/>
        <w:rPr>
          <w:rFonts w:asciiTheme="majorBidi" w:hAnsiTheme="majorBidi" w:cstheme="majorBidi"/>
          <w:b/>
          <w:bCs/>
          <w:sz w:val="28"/>
          <w:szCs w:val="28"/>
          <w:lang w:val="id-ID"/>
        </w:rPr>
      </w:pPr>
      <w:r w:rsidRPr="009F77DF">
        <w:rPr>
          <w:rFonts w:asciiTheme="majorBidi" w:hAnsiTheme="majorBidi" w:cstheme="majorBidi"/>
          <w:b/>
          <w:bCs/>
          <w:sz w:val="28"/>
          <w:szCs w:val="28"/>
          <w:lang w:val="id-ID"/>
        </w:rPr>
        <w:t xml:space="preserve">Oleh: Rokhimatus solikha </w:t>
      </w:r>
    </w:p>
    <w:p w:rsidR="0079379E" w:rsidRPr="009F77DF" w:rsidRDefault="0079379E" w:rsidP="00A90769">
      <w:pPr>
        <w:jc w:val="center"/>
        <w:rPr>
          <w:rFonts w:asciiTheme="majorBidi" w:hAnsiTheme="majorBidi" w:cstheme="majorBidi"/>
          <w:b/>
          <w:bCs/>
          <w:sz w:val="28"/>
          <w:szCs w:val="28"/>
          <w:lang w:val="id-ID"/>
        </w:rPr>
      </w:pPr>
      <w:r w:rsidRPr="009F77DF">
        <w:rPr>
          <w:rFonts w:asciiTheme="majorBidi" w:hAnsiTheme="majorBidi" w:cstheme="majorBidi"/>
          <w:b/>
          <w:bCs/>
          <w:sz w:val="28"/>
          <w:szCs w:val="28"/>
          <w:lang w:val="id-ID"/>
        </w:rPr>
        <w:t xml:space="preserve">A92216148 </w:t>
      </w:r>
    </w:p>
    <w:p w:rsidR="00A90769" w:rsidRPr="009F77DF" w:rsidRDefault="00A90769" w:rsidP="00A90769">
      <w:pPr>
        <w:rPr>
          <w:rFonts w:asciiTheme="majorBidi" w:hAnsiTheme="majorBidi" w:cstheme="majorBidi"/>
          <w:b/>
          <w:bCs/>
          <w:sz w:val="28"/>
          <w:szCs w:val="28"/>
        </w:rPr>
      </w:pPr>
    </w:p>
    <w:p w:rsidR="00A90769" w:rsidRPr="009F77DF" w:rsidRDefault="00A90769" w:rsidP="00A90769">
      <w:pPr>
        <w:jc w:val="center"/>
        <w:rPr>
          <w:rFonts w:asciiTheme="majorBidi" w:hAnsiTheme="majorBidi" w:cstheme="majorBidi"/>
          <w:b/>
          <w:bCs/>
          <w:sz w:val="28"/>
          <w:szCs w:val="28"/>
        </w:rPr>
      </w:pPr>
      <w:r w:rsidRPr="009F77DF">
        <w:rPr>
          <w:rFonts w:asciiTheme="majorBidi" w:hAnsiTheme="majorBidi" w:cstheme="majorBidi"/>
          <w:b/>
          <w:bCs/>
          <w:sz w:val="28"/>
          <w:szCs w:val="28"/>
          <w:lang w:val="id-ID"/>
        </w:rPr>
        <w:t xml:space="preserve">Program Studi </w:t>
      </w:r>
      <w:r w:rsidRPr="009F77DF">
        <w:rPr>
          <w:rFonts w:asciiTheme="majorBidi" w:hAnsiTheme="majorBidi" w:cstheme="majorBidi"/>
          <w:b/>
          <w:bCs/>
          <w:sz w:val="28"/>
          <w:szCs w:val="28"/>
        </w:rPr>
        <w:t xml:space="preserve"> Sejarah Peradaban Islam</w:t>
      </w:r>
    </w:p>
    <w:p w:rsidR="00A90769" w:rsidRPr="009F77DF" w:rsidRDefault="00A90769" w:rsidP="00A90769">
      <w:pPr>
        <w:jc w:val="center"/>
        <w:rPr>
          <w:rFonts w:asciiTheme="majorBidi" w:hAnsiTheme="majorBidi" w:cstheme="majorBidi"/>
          <w:b/>
          <w:bCs/>
          <w:sz w:val="28"/>
          <w:szCs w:val="28"/>
        </w:rPr>
      </w:pPr>
      <w:r w:rsidRPr="009F77DF">
        <w:rPr>
          <w:rFonts w:asciiTheme="majorBidi" w:hAnsiTheme="majorBidi" w:cstheme="majorBidi"/>
          <w:b/>
          <w:bCs/>
          <w:sz w:val="28"/>
          <w:szCs w:val="28"/>
          <w:lang w:val="id-ID"/>
        </w:rPr>
        <w:t xml:space="preserve">Fakultas </w:t>
      </w:r>
      <w:r w:rsidRPr="009F77DF">
        <w:rPr>
          <w:rFonts w:asciiTheme="majorBidi" w:hAnsiTheme="majorBidi" w:cstheme="majorBidi"/>
          <w:b/>
          <w:bCs/>
          <w:sz w:val="28"/>
          <w:szCs w:val="28"/>
        </w:rPr>
        <w:t>Adab dan Humaniora</w:t>
      </w:r>
    </w:p>
    <w:p w:rsidR="00A90769" w:rsidRPr="009F77DF" w:rsidRDefault="00A90769" w:rsidP="00A90769">
      <w:pPr>
        <w:jc w:val="center"/>
        <w:rPr>
          <w:rFonts w:asciiTheme="majorBidi" w:hAnsiTheme="majorBidi" w:cstheme="majorBidi"/>
          <w:b/>
          <w:bCs/>
          <w:sz w:val="28"/>
          <w:szCs w:val="28"/>
        </w:rPr>
      </w:pPr>
      <w:r w:rsidRPr="009F77DF">
        <w:rPr>
          <w:rFonts w:asciiTheme="majorBidi" w:hAnsiTheme="majorBidi" w:cstheme="majorBidi"/>
          <w:b/>
          <w:bCs/>
          <w:sz w:val="28"/>
          <w:szCs w:val="28"/>
        </w:rPr>
        <w:t>Universitas Islam Negeri Sunan Ampel Surabaya</w:t>
      </w:r>
    </w:p>
    <w:p w:rsidR="00A90769" w:rsidRPr="009F77DF" w:rsidRDefault="00A90769" w:rsidP="00A90769">
      <w:pPr>
        <w:jc w:val="center"/>
        <w:rPr>
          <w:rFonts w:asciiTheme="majorBidi" w:hAnsiTheme="majorBidi" w:cstheme="majorBidi"/>
          <w:b/>
          <w:bCs/>
          <w:sz w:val="28"/>
          <w:szCs w:val="28"/>
        </w:rPr>
        <w:sectPr w:rsidR="00A90769" w:rsidRPr="009F77DF" w:rsidSect="00CB3B9E">
          <w:pgSz w:w="11907" w:h="16839" w:code="9"/>
          <w:pgMar w:top="1440" w:right="1440" w:bottom="1440" w:left="1440" w:header="720" w:footer="720" w:gutter="0"/>
          <w:cols w:space="720"/>
          <w:titlePg/>
          <w:docGrid w:linePitch="360"/>
        </w:sectPr>
      </w:pPr>
      <w:r w:rsidRPr="009F77DF">
        <w:rPr>
          <w:rFonts w:asciiTheme="majorBidi" w:hAnsiTheme="majorBidi" w:cstheme="majorBidi"/>
          <w:b/>
          <w:bCs/>
          <w:sz w:val="28"/>
          <w:szCs w:val="28"/>
        </w:rPr>
        <w:t>2019</w:t>
      </w:r>
    </w:p>
    <w:p w:rsidR="00A90769" w:rsidRDefault="00A90769" w:rsidP="00A90769">
      <w:pPr>
        <w:rPr>
          <w:rFonts w:ascii="Times New Roman" w:hAnsi="Times New Roman" w:cs="Times New Roman"/>
          <w:sz w:val="24"/>
          <w:szCs w:val="24"/>
        </w:rPr>
      </w:pPr>
      <w:bookmarkStart w:id="0" w:name="_GoBack"/>
      <w:bookmarkEnd w:id="0"/>
    </w:p>
    <w:p w:rsidR="00A90769" w:rsidRPr="00E32BDB" w:rsidRDefault="00A90769" w:rsidP="00A90769">
      <w:pPr>
        <w:rPr>
          <w:rFonts w:ascii="Times New Roman" w:hAnsi="Times New Roman" w:cs="Times New Roman"/>
          <w:sz w:val="24"/>
          <w:szCs w:val="24"/>
        </w:rPr>
      </w:pPr>
    </w:p>
    <w:p w:rsidR="00A90769" w:rsidRPr="00E32BDB" w:rsidRDefault="00A90769" w:rsidP="00A90769">
      <w:pPr>
        <w:rPr>
          <w:rFonts w:ascii="Times New Roman" w:hAnsi="Times New Roman" w:cs="Times New Roman"/>
          <w:sz w:val="24"/>
          <w:szCs w:val="24"/>
        </w:rPr>
      </w:pPr>
    </w:p>
    <w:p w:rsidR="00A90769" w:rsidRPr="00E32BDB" w:rsidRDefault="00A90769" w:rsidP="00A90769">
      <w:pPr>
        <w:rPr>
          <w:rFonts w:ascii="Times New Roman" w:hAnsi="Times New Roman" w:cs="Times New Roman"/>
          <w:sz w:val="24"/>
          <w:szCs w:val="24"/>
        </w:rPr>
      </w:pPr>
    </w:p>
    <w:p w:rsidR="00A90769" w:rsidRPr="00E32BDB" w:rsidRDefault="00A90769" w:rsidP="00A90769">
      <w:pPr>
        <w:rPr>
          <w:rFonts w:ascii="Times New Roman" w:hAnsi="Times New Roman" w:cs="Times New Roman"/>
          <w:sz w:val="24"/>
          <w:szCs w:val="24"/>
        </w:rPr>
      </w:pPr>
    </w:p>
    <w:p w:rsidR="00A90769" w:rsidRPr="00E32BDB" w:rsidRDefault="00A90769" w:rsidP="00A90769">
      <w:pPr>
        <w:rPr>
          <w:rFonts w:ascii="Times New Roman" w:hAnsi="Times New Roman" w:cs="Times New Roman"/>
          <w:sz w:val="24"/>
          <w:szCs w:val="24"/>
        </w:rPr>
      </w:pPr>
    </w:p>
    <w:p w:rsidR="00A90769" w:rsidRPr="00E32BDB" w:rsidRDefault="00A90769" w:rsidP="00A90769">
      <w:pPr>
        <w:rPr>
          <w:rFonts w:ascii="Times New Roman" w:hAnsi="Times New Roman" w:cs="Times New Roman"/>
          <w:sz w:val="24"/>
          <w:szCs w:val="24"/>
        </w:rPr>
      </w:pPr>
    </w:p>
    <w:p w:rsidR="00A90769" w:rsidRPr="00E32BDB" w:rsidRDefault="00A90769" w:rsidP="00A90769">
      <w:pPr>
        <w:rPr>
          <w:rFonts w:ascii="Times New Roman" w:hAnsi="Times New Roman" w:cs="Times New Roman"/>
          <w:sz w:val="24"/>
          <w:szCs w:val="24"/>
        </w:rPr>
      </w:pPr>
    </w:p>
    <w:p w:rsidR="00A90769" w:rsidRPr="00E32BDB" w:rsidRDefault="00A90769" w:rsidP="00A90769">
      <w:pPr>
        <w:rPr>
          <w:rFonts w:ascii="Times New Roman" w:hAnsi="Times New Roman" w:cs="Times New Roman"/>
          <w:sz w:val="24"/>
          <w:szCs w:val="24"/>
        </w:rPr>
      </w:pPr>
    </w:p>
    <w:p w:rsidR="00A90769" w:rsidRDefault="00A90769" w:rsidP="00A90769">
      <w:pPr>
        <w:rPr>
          <w:rFonts w:ascii="Times New Roman" w:hAnsi="Times New Roman" w:cs="Times New Roman"/>
          <w:sz w:val="24"/>
          <w:szCs w:val="24"/>
        </w:rPr>
      </w:pPr>
    </w:p>
    <w:p w:rsidR="00A90769" w:rsidRDefault="00A90769" w:rsidP="00A90769">
      <w:pPr>
        <w:tabs>
          <w:tab w:val="left" w:pos="2532"/>
        </w:tabs>
        <w:rPr>
          <w:rFonts w:ascii="Times New Roman" w:hAnsi="Times New Roman" w:cs="Times New Roman"/>
          <w:sz w:val="24"/>
          <w:szCs w:val="24"/>
        </w:rPr>
      </w:pPr>
      <w:r>
        <w:rPr>
          <w:rFonts w:ascii="Times New Roman" w:hAnsi="Times New Roman" w:cs="Times New Roman"/>
          <w:sz w:val="24"/>
          <w:szCs w:val="24"/>
        </w:rPr>
        <w:tab/>
      </w:r>
    </w:p>
    <w:p w:rsidR="00A90769" w:rsidRDefault="00A90769" w:rsidP="00A90769">
      <w:pPr>
        <w:rPr>
          <w:rFonts w:ascii="Times New Roman" w:hAnsi="Times New Roman" w:cs="Times New Roman"/>
          <w:sz w:val="24"/>
          <w:szCs w:val="24"/>
        </w:rPr>
      </w:pPr>
    </w:p>
    <w:p w:rsidR="00A90769" w:rsidRPr="00E32BDB" w:rsidRDefault="00A90769" w:rsidP="00A90769">
      <w:pPr>
        <w:rPr>
          <w:rFonts w:ascii="Times New Roman" w:hAnsi="Times New Roman" w:cs="Times New Roman"/>
          <w:sz w:val="24"/>
          <w:szCs w:val="24"/>
        </w:rPr>
        <w:sectPr w:rsidR="00A90769" w:rsidRPr="00E32BDB" w:rsidSect="00CB3B9E">
          <w:pgSz w:w="11907" w:h="16839" w:code="9"/>
          <w:pgMar w:top="1440" w:right="1440" w:bottom="1440" w:left="1440" w:header="720" w:footer="720" w:gutter="0"/>
          <w:pgNumType w:fmt="lowerRoman" w:start="1"/>
          <w:cols w:space="720"/>
          <w:docGrid w:linePitch="360"/>
        </w:sectPr>
      </w:pPr>
    </w:p>
    <w:p w:rsidR="003E6FBA" w:rsidRDefault="003E6FBA" w:rsidP="003E6FBA">
      <w:pPr>
        <w:spacing w:line="48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BAB I</w:t>
      </w:r>
    </w:p>
    <w:p w:rsidR="00A90769" w:rsidRPr="00A15955" w:rsidRDefault="00A90769" w:rsidP="003E6FBA">
      <w:pPr>
        <w:spacing w:line="480" w:lineRule="auto"/>
        <w:jc w:val="center"/>
        <w:rPr>
          <w:rFonts w:asciiTheme="majorBidi" w:hAnsiTheme="majorBidi" w:cstheme="majorBidi"/>
          <w:b/>
          <w:bCs/>
          <w:sz w:val="24"/>
          <w:szCs w:val="24"/>
        </w:rPr>
      </w:pPr>
      <w:r w:rsidRPr="00A15955">
        <w:rPr>
          <w:rFonts w:asciiTheme="majorBidi" w:hAnsiTheme="majorBidi" w:cstheme="majorBidi"/>
          <w:b/>
          <w:bCs/>
          <w:sz w:val="24"/>
          <w:szCs w:val="24"/>
        </w:rPr>
        <w:t>PENDAHULUAN</w:t>
      </w:r>
    </w:p>
    <w:p w:rsidR="00A90769" w:rsidRPr="009F77DF" w:rsidRDefault="00A90769" w:rsidP="00A90769">
      <w:pPr>
        <w:numPr>
          <w:ilvl w:val="0"/>
          <w:numId w:val="1"/>
        </w:numPr>
        <w:spacing w:line="360" w:lineRule="auto"/>
        <w:rPr>
          <w:rFonts w:asciiTheme="majorBidi" w:hAnsiTheme="majorBidi" w:cstheme="majorBidi"/>
          <w:b/>
          <w:bCs/>
          <w:sz w:val="24"/>
          <w:szCs w:val="24"/>
        </w:rPr>
      </w:pPr>
      <w:r w:rsidRPr="009F77DF">
        <w:rPr>
          <w:rFonts w:asciiTheme="majorBidi" w:hAnsiTheme="majorBidi" w:cstheme="majorBidi"/>
          <w:b/>
          <w:bCs/>
          <w:sz w:val="24"/>
          <w:szCs w:val="24"/>
        </w:rPr>
        <w:t xml:space="preserve">Latar Belakang </w:t>
      </w:r>
    </w:p>
    <w:p w:rsidR="00A90769" w:rsidRDefault="00197A22" w:rsidP="00A90769">
      <w:pPr>
        <w:tabs>
          <w:tab w:val="left" w:pos="426"/>
        </w:tabs>
        <w:spacing w:line="360" w:lineRule="auto"/>
        <w:ind w:left="426"/>
        <w:jc w:val="both"/>
        <w:rPr>
          <w:rFonts w:asciiTheme="majorBidi" w:hAnsiTheme="majorBidi" w:cstheme="majorBidi"/>
          <w:sz w:val="24"/>
          <w:szCs w:val="24"/>
        </w:rPr>
      </w:pPr>
      <w:r>
        <w:rPr>
          <w:rFonts w:asciiTheme="majorBidi" w:hAnsiTheme="majorBidi" w:cstheme="majorBidi"/>
          <w:sz w:val="24"/>
          <w:szCs w:val="24"/>
        </w:rPr>
        <w:tab/>
        <w:t xml:space="preserve">Bangsa Indonesia </w:t>
      </w:r>
      <w:proofErr w:type="gramStart"/>
      <w:r>
        <w:rPr>
          <w:rFonts w:asciiTheme="majorBidi" w:hAnsiTheme="majorBidi" w:cstheme="majorBidi"/>
          <w:sz w:val="24"/>
          <w:szCs w:val="24"/>
          <w:lang w:val="id-ID"/>
        </w:rPr>
        <w:t>sangat</w:t>
      </w:r>
      <w:r>
        <w:rPr>
          <w:rFonts w:asciiTheme="majorBidi" w:hAnsiTheme="majorBidi" w:cstheme="majorBidi"/>
          <w:sz w:val="24"/>
          <w:szCs w:val="24"/>
        </w:rPr>
        <w:t xml:space="preserve"> </w:t>
      </w:r>
      <w:r w:rsidR="00A90769">
        <w:rPr>
          <w:rFonts w:asciiTheme="majorBidi" w:hAnsiTheme="majorBidi" w:cstheme="majorBidi"/>
          <w:sz w:val="24"/>
          <w:szCs w:val="24"/>
        </w:rPr>
        <w:t xml:space="preserve"> kaya</w:t>
      </w:r>
      <w:proofErr w:type="gramEnd"/>
      <w:r w:rsidR="00A90769">
        <w:rPr>
          <w:rFonts w:asciiTheme="majorBidi" w:hAnsiTheme="majorBidi" w:cstheme="majorBidi"/>
          <w:sz w:val="24"/>
          <w:szCs w:val="24"/>
        </w:rPr>
        <w:t xml:space="preserve"> akan suku bangsa, dari berbagai suku bangsa yang berbeda-beda setiap suku bangsa memiliki ciri kebudayaan </w:t>
      </w:r>
      <w:r>
        <w:rPr>
          <w:rFonts w:asciiTheme="majorBidi" w:hAnsiTheme="majorBidi" w:cstheme="majorBidi"/>
          <w:sz w:val="24"/>
          <w:szCs w:val="24"/>
          <w:lang w:val="id-ID"/>
        </w:rPr>
        <w:t xml:space="preserve">yang </w:t>
      </w:r>
      <w:r w:rsidR="00A90769">
        <w:rPr>
          <w:rFonts w:asciiTheme="majorBidi" w:hAnsiTheme="majorBidi" w:cstheme="majorBidi"/>
          <w:sz w:val="24"/>
          <w:szCs w:val="24"/>
        </w:rPr>
        <w:t xml:space="preserve">khas. </w:t>
      </w:r>
      <w:proofErr w:type="gramStart"/>
      <w:r w:rsidR="00A90769">
        <w:rPr>
          <w:rFonts w:asciiTheme="majorBidi" w:hAnsiTheme="majorBidi" w:cstheme="majorBidi"/>
          <w:sz w:val="24"/>
          <w:szCs w:val="24"/>
        </w:rPr>
        <w:t>Salah satu ciri yang penting dari suatu kebudayaan daerah adalah unsur tradisi yang sifatnya berakar dan turun temurun pada masyarakat suatu suku bangsa, misalnya unsur religi, etika, adat istiadat dan lain</w:t>
      </w:r>
      <w:r w:rsidR="00363870">
        <w:rPr>
          <w:rFonts w:asciiTheme="majorBidi" w:hAnsiTheme="majorBidi" w:cstheme="majorBidi"/>
          <w:sz w:val="24"/>
          <w:szCs w:val="24"/>
          <w:lang w:val="id-ID"/>
        </w:rPr>
        <w:t xml:space="preserve"> </w:t>
      </w:r>
      <w:r w:rsidR="00A90769">
        <w:rPr>
          <w:rFonts w:asciiTheme="majorBidi" w:hAnsiTheme="majorBidi" w:cstheme="majorBidi"/>
          <w:sz w:val="24"/>
          <w:szCs w:val="24"/>
        </w:rPr>
        <w:t>sebag</w:t>
      </w:r>
      <w:r w:rsidR="00363870">
        <w:rPr>
          <w:rFonts w:asciiTheme="majorBidi" w:hAnsiTheme="majorBidi" w:cstheme="majorBidi"/>
          <w:sz w:val="24"/>
          <w:szCs w:val="24"/>
          <w:lang w:val="id-ID"/>
        </w:rPr>
        <w:t>a</w:t>
      </w:r>
      <w:r w:rsidR="00A90769">
        <w:rPr>
          <w:rFonts w:asciiTheme="majorBidi" w:hAnsiTheme="majorBidi" w:cstheme="majorBidi"/>
          <w:sz w:val="24"/>
          <w:szCs w:val="24"/>
        </w:rPr>
        <w:t>inya.</w:t>
      </w:r>
      <w:proofErr w:type="gramEnd"/>
    </w:p>
    <w:p w:rsidR="00A90769" w:rsidRDefault="00197A22" w:rsidP="0060655A">
      <w:pPr>
        <w:spacing w:line="360" w:lineRule="auto"/>
        <w:ind w:left="420" w:firstLine="420"/>
        <w:jc w:val="both"/>
        <w:rPr>
          <w:rFonts w:asciiTheme="majorBidi" w:hAnsiTheme="majorBidi" w:cstheme="majorBidi"/>
          <w:sz w:val="24"/>
          <w:szCs w:val="24"/>
        </w:rPr>
      </w:pPr>
      <w:proofErr w:type="gramStart"/>
      <w:r>
        <w:rPr>
          <w:rFonts w:asciiTheme="majorBidi" w:hAnsiTheme="majorBidi" w:cstheme="majorBidi"/>
          <w:sz w:val="24"/>
          <w:szCs w:val="24"/>
        </w:rPr>
        <w:t>Batik  merupakan</w:t>
      </w:r>
      <w:proofErr w:type="gramEnd"/>
      <w:r>
        <w:rPr>
          <w:rFonts w:asciiTheme="majorBidi" w:hAnsiTheme="majorBidi" w:cstheme="majorBidi"/>
          <w:sz w:val="24"/>
          <w:szCs w:val="24"/>
        </w:rPr>
        <w:t xml:space="preserve"> Warisan </w:t>
      </w:r>
      <w:r>
        <w:rPr>
          <w:rFonts w:asciiTheme="majorBidi" w:hAnsiTheme="majorBidi" w:cstheme="majorBidi"/>
          <w:sz w:val="24"/>
          <w:szCs w:val="24"/>
          <w:lang w:val="id-ID"/>
        </w:rPr>
        <w:t>budaya</w:t>
      </w:r>
      <w:r w:rsidR="00715A41">
        <w:rPr>
          <w:rFonts w:asciiTheme="majorBidi" w:hAnsiTheme="majorBidi" w:cstheme="majorBidi"/>
          <w:sz w:val="24"/>
          <w:szCs w:val="24"/>
        </w:rPr>
        <w:t xml:space="preserve"> yang </w:t>
      </w:r>
      <w:r w:rsidR="00715A41">
        <w:rPr>
          <w:rFonts w:asciiTheme="majorBidi" w:hAnsiTheme="majorBidi" w:cstheme="majorBidi"/>
          <w:sz w:val="24"/>
          <w:szCs w:val="24"/>
          <w:lang w:val="id-ID"/>
        </w:rPr>
        <w:t xml:space="preserve">masih harus </w:t>
      </w:r>
      <w:r w:rsidR="00A90769" w:rsidRPr="00A15955">
        <w:rPr>
          <w:rFonts w:asciiTheme="majorBidi" w:hAnsiTheme="majorBidi" w:cstheme="majorBidi"/>
          <w:sz w:val="24"/>
          <w:szCs w:val="24"/>
        </w:rPr>
        <w:t>di lestarikan oleh Masya</w:t>
      </w:r>
      <w:r w:rsidR="0060655A">
        <w:rPr>
          <w:rFonts w:asciiTheme="majorBidi" w:hAnsiTheme="majorBidi" w:cstheme="majorBidi"/>
          <w:sz w:val="24"/>
          <w:szCs w:val="24"/>
        </w:rPr>
        <w:t xml:space="preserve">rakat Indonesia. </w:t>
      </w:r>
      <w:r w:rsidR="0060655A">
        <w:rPr>
          <w:rFonts w:asciiTheme="majorBidi" w:hAnsiTheme="majorBidi" w:cstheme="majorBidi"/>
          <w:sz w:val="24"/>
          <w:szCs w:val="24"/>
          <w:lang w:val="id-ID"/>
        </w:rPr>
        <w:t>Sejarah batik di nusantara, terutama di jawa timur sudah dikenal sejak zaman majapahit.</w:t>
      </w:r>
      <w:r w:rsidR="00A90769" w:rsidRPr="00A15955">
        <w:rPr>
          <w:rFonts w:asciiTheme="majorBidi" w:hAnsiTheme="majorBidi" w:cstheme="majorBidi"/>
          <w:sz w:val="24"/>
          <w:szCs w:val="24"/>
        </w:rPr>
        <w:t>perjalanan kebudayaan untuk masa kini dan m</w:t>
      </w:r>
      <w:r>
        <w:rPr>
          <w:rFonts w:asciiTheme="majorBidi" w:hAnsiTheme="majorBidi" w:cstheme="majorBidi"/>
          <w:sz w:val="24"/>
          <w:szCs w:val="24"/>
          <w:lang w:val="id-ID"/>
        </w:rPr>
        <w:t>a</w:t>
      </w:r>
      <w:r w:rsidR="00A90769" w:rsidRPr="00A15955">
        <w:rPr>
          <w:rFonts w:asciiTheme="majorBidi" w:hAnsiTheme="majorBidi" w:cstheme="majorBidi"/>
          <w:sz w:val="24"/>
          <w:szCs w:val="24"/>
        </w:rPr>
        <w:t xml:space="preserve">sa depan bangsa untuk kegunaan serta identitas bagi penerus bangsa Indonesia. </w:t>
      </w:r>
      <w:proofErr w:type="gramStart"/>
      <w:r w:rsidR="00A90769" w:rsidRPr="00A15955">
        <w:rPr>
          <w:rFonts w:asciiTheme="majorBidi" w:hAnsiTheme="majorBidi" w:cstheme="majorBidi"/>
          <w:sz w:val="24"/>
          <w:szCs w:val="24"/>
        </w:rPr>
        <w:t>Sedangkan menurut Prof. Muh.</w:t>
      </w:r>
      <w:proofErr w:type="gramEnd"/>
      <w:r w:rsidR="00A90769" w:rsidRPr="00A15955">
        <w:rPr>
          <w:rFonts w:asciiTheme="majorBidi" w:hAnsiTheme="majorBidi" w:cstheme="majorBidi"/>
          <w:sz w:val="24"/>
          <w:szCs w:val="24"/>
        </w:rPr>
        <w:t xml:space="preserve"> Yamin maupun Prof. Dr. R. M. Sutjipto Wirjosuprapta mengemukakan bahwa batik di Indonesia telah ada sejak zaman Sriwijaya, Tiongkok pada zaman Dinasti Sung dan </w:t>
      </w:r>
      <w:proofErr w:type="gramStart"/>
      <w:r w:rsidR="00A90769" w:rsidRPr="00A15955">
        <w:rPr>
          <w:rFonts w:asciiTheme="majorBidi" w:hAnsiTheme="majorBidi" w:cstheme="majorBidi"/>
          <w:sz w:val="24"/>
          <w:szCs w:val="24"/>
        </w:rPr>
        <w:t>Tang(</w:t>
      </w:r>
      <w:proofErr w:type="gramEnd"/>
      <w:r w:rsidR="00A90769" w:rsidRPr="00A15955">
        <w:rPr>
          <w:rFonts w:asciiTheme="majorBidi" w:hAnsiTheme="majorBidi" w:cstheme="majorBidi"/>
          <w:sz w:val="24"/>
          <w:szCs w:val="24"/>
        </w:rPr>
        <w:t>abad 7 sampai 9).</w:t>
      </w:r>
      <w:r w:rsidR="00A90769" w:rsidRPr="00A15955">
        <w:rPr>
          <w:rStyle w:val="FootnoteReference"/>
          <w:rFonts w:asciiTheme="majorBidi" w:hAnsiTheme="majorBidi" w:cstheme="majorBidi"/>
          <w:sz w:val="24"/>
          <w:szCs w:val="24"/>
        </w:rPr>
        <w:footnoteReference w:id="2"/>
      </w:r>
    </w:p>
    <w:p w:rsidR="00A90769" w:rsidRPr="005F66ED" w:rsidRDefault="00715A41" w:rsidP="005F66ED">
      <w:pPr>
        <w:spacing w:line="360" w:lineRule="auto"/>
        <w:ind w:left="420" w:firstLine="420"/>
        <w:jc w:val="both"/>
        <w:rPr>
          <w:rFonts w:asciiTheme="majorBidi" w:hAnsiTheme="majorBidi" w:cstheme="majorBidi"/>
          <w:sz w:val="24"/>
          <w:szCs w:val="24"/>
          <w:lang w:val="id-ID"/>
        </w:rPr>
      </w:pPr>
      <w:r>
        <w:rPr>
          <w:rFonts w:asciiTheme="majorBidi" w:hAnsiTheme="majorBidi" w:cstheme="majorBidi"/>
          <w:sz w:val="24"/>
          <w:szCs w:val="24"/>
        </w:rPr>
        <w:t>Batik</w:t>
      </w:r>
      <w:r w:rsidR="00A90769" w:rsidRPr="00A15955">
        <w:rPr>
          <w:rFonts w:asciiTheme="majorBidi" w:hAnsiTheme="majorBidi" w:cstheme="majorBidi"/>
          <w:sz w:val="24"/>
          <w:szCs w:val="24"/>
        </w:rPr>
        <w:t xml:space="preserve"> m</w:t>
      </w:r>
      <w:r>
        <w:rPr>
          <w:rFonts w:asciiTheme="majorBidi" w:hAnsiTheme="majorBidi" w:cstheme="majorBidi"/>
          <w:sz w:val="24"/>
          <w:szCs w:val="24"/>
        </w:rPr>
        <w:t>erupakan suatu keseluruhan</w:t>
      </w:r>
      <w:r>
        <w:rPr>
          <w:rFonts w:asciiTheme="majorBidi" w:hAnsiTheme="majorBidi" w:cstheme="majorBidi"/>
          <w:sz w:val="24"/>
          <w:szCs w:val="24"/>
          <w:lang w:val="id-ID"/>
        </w:rPr>
        <w:t xml:space="preserve"> proses </w:t>
      </w:r>
      <w:r w:rsidR="00A90769" w:rsidRPr="00A15955">
        <w:rPr>
          <w:rFonts w:asciiTheme="majorBidi" w:hAnsiTheme="majorBidi" w:cstheme="majorBidi"/>
          <w:sz w:val="24"/>
          <w:szCs w:val="24"/>
        </w:rPr>
        <w:t>kreatifitas, teknik, teknologi, serta perkembang</w:t>
      </w:r>
      <w:r w:rsidR="0060655A">
        <w:rPr>
          <w:rFonts w:asciiTheme="majorBidi" w:hAnsiTheme="majorBidi" w:cstheme="majorBidi"/>
          <w:sz w:val="24"/>
          <w:szCs w:val="24"/>
        </w:rPr>
        <w:t xml:space="preserve">an motif dan budaya </w:t>
      </w:r>
      <w:r w:rsidR="0060655A">
        <w:rPr>
          <w:rFonts w:asciiTheme="majorBidi" w:hAnsiTheme="majorBidi" w:cstheme="majorBidi"/>
          <w:sz w:val="24"/>
          <w:szCs w:val="24"/>
          <w:lang w:val="id-ID"/>
        </w:rPr>
        <w:t>dalam ukiran kain tradisional</w:t>
      </w:r>
      <w:r w:rsidR="00A90769" w:rsidRPr="00A15955">
        <w:rPr>
          <w:rFonts w:asciiTheme="majorBidi" w:hAnsiTheme="majorBidi" w:cstheme="majorBidi"/>
          <w:sz w:val="24"/>
          <w:szCs w:val="24"/>
        </w:rPr>
        <w:t>.</w:t>
      </w:r>
      <w:r w:rsidR="005F66ED">
        <w:rPr>
          <w:rFonts w:asciiTheme="majorBidi" w:hAnsiTheme="majorBidi" w:cstheme="majorBidi"/>
          <w:sz w:val="24"/>
          <w:szCs w:val="24"/>
          <w:lang w:val="id-ID"/>
        </w:rPr>
        <w:t xml:space="preserve"> b</w:t>
      </w:r>
      <w:r w:rsidR="00A90769" w:rsidRPr="005F66ED">
        <w:rPr>
          <w:rFonts w:asciiTheme="majorBidi" w:hAnsiTheme="majorBidi" w:cstheme="majorBidi"/>
          <w:sz w:val="24"/>
          <w:szCs w:val="24"/>
          <w:lang w:val="id-ID"/>
        </w:rPr>
        <w:t>atik terus berkembang dan bertahan sa</w:t>
      </w:r>
      <w:r w:rsidR="0060655A" w:rsidRPr="005F66ED">
        <w:rPr>
          <w:rFonts w:asciiTheme="majorBidi" w:hAnsiTheme="majorBidi" w:cstheme="majorBidi"/>
          <w:sz w:val="24"/>
          <w:szCs w:val="24"/>
          <w:lang w:val="id-ID"/>
        </w:rPr>
        <w:t>mpai saat ini meskipun</w:t>
      </w:r>
      <w:r w:rsidR="0060655A">
        <w:rPr>
          <w:rFonts w:asciiTheme="majorBidi" w:hAnsiTheme="majorBidi" w:cstheme="majorBidi"/>
          <w:sz w:val="24"/>
          <w:szCs w:val="24"/>
          <w:lang w:val="id-ID"/>
        </w:rPr>
        <w:t xml:space="preserve">, </w:t>
      </w:r>
      <w:r w:rsidR="005F66ED">
        <w:rPr>
          <w:rFonts w:asciiTheme="majorBidi" w:hAnsiTheme="majorBidi" w:cstheme="majorBidi"/>
          <w:sz w:val="24"/>
          <w:szCs w:val="24"/>
          <w:lang w:val="id-ID"/>
        </w:rPr>
        <w:t>sempat mengalami penurunan karena banyak nya saingan. Bahkan sekarang banyak kain batik produk china dengan harga murah yang mengancam batik tradisional. Karena itu pemerintah melalui presiden jokowi memperkenalkan batik tradisional kedalam dunia internasional.</w:t>
      </w:r>
      <w:r w:rsidR="00A90769" w:rsidRPr="005F66ED">
        <w:rPr>
          <w:rFonts w:asciiTheme="majorBidi" w:hAnsiTheme="majorBidi" w:cstheme="majorBidi"/>
          <w:sz w:val="24"/>
          <w:szCs w:val="24"/>
          <w:lang w:val="id-ID"/>
        </w:rPr>
        <w:t xml:space="preserve"> batik pertama kali diperkenalkan dalam dunia Internasional oleh presiden Republik Indonesia ke dua yakni Presiden Soeharto, yang pada saat itu memakai pakaian batik dalam konfrensi PBB.Kemudian batik ditetapkan oleh UNESCO sebagai mahakarya warisan budaya Indonesia pada 2 Oktober 2009.</w:t>
      </w:r>
      <w:r w:rsidR="00A90769" w:rsidRPr="00A15955">
        <w:rPr>
          <w:rStyle w:val="FootnoteReference"/>
          <w:rFonts w:asciiTheme="majorBidi" w:hAnsiTheme="majorBidi" w:cstheme="majorBidi"/>
          <w:sz w:val="24"/>
          <w:szCs w:val="24"/>
        </w:rPr>
        <w:footnoteReference w:id="3"/>
      </w:r>
    </w:p>
    <w:p w:rsidR="00A90769" w:rsidRPr="009524C5" w:rsidRDefault="00715A41" w:rsidP="00721A30">
      <w:pPr>
        <w:spacing w:line="360" w:lineRule="auto"/>
        <w:ind w:left="420" w:firstLine="420"/>
        <w:jc w:val="both"/>
        <w:rPr>
          <w:rFonts w:asciiTheme="majorBidi" w:hAnsiTheme="majorBidi" w:cstheme="majorBidi"/>
          <w:sz w:val="24"/>
          <w:szCs w:val="24"/>
          <w:lang w:val="id-ID"/>
        </w:rPr>
      </w:pPr>
      <w:r>
        <w:rPr>
          <w:rFonts w:asciiTheme="majorBidi" w:hAnsiTheme="majorBidi" w:cstheme="majorBidi"/>
          <w:sz w:val="24"/>
          <w:szCs w:val="24"/>
          <w:lang w:val="id-ID"/>
        </w:rPr>
        <w:t xml:space="preserve">Banyak </w:t>
      </w:r>
      <w:r w:rsidR="00A90769" w:rsidRPr="00A15955">
        <w:rPr>
          <w:rFonts w:asciiTheme="majorBidi" w:hAnsiTheme="majorBidi" w:cstheme="majorBidi"/>
          <w:sz w:val="24"/>
          <w:szCs w:val="24"/>
        </w:rPr>
        <w:t xml:space="preserve">daerah di Indonesia </w:t>
      </w:r>
      <w:r>
        <w:rPr>
          <w:rFonts w:asciiTheme="majorBidi" w:hAnsiTheme="majorBidi" w:cstheme="majorBidi"/>
          <w:sz w:val="24"/>
          <w:szCs w:val="24"/>
          <w:lang w:val="id-ID"/>
        </w:rPr>
        <w:t xml:space="preserve">yang </w:t>
      </w:r>
      <w:r w:rsidR="00A90769" w:rsidRPr="00A15955">
        <w:rPr>
          <w:rFonts w:asciiTheme="majorBidi" w:hAnsiTheme="majorBidi" w:cstheme="majorBidi"/>
          <w:sz w:val="24"/>
          <w:szCs w:val="24"/>
        </w:rPr>
        <w:t>sudah mengenal Batik.</w:t>
      </w:r>
      <w:r w:rsidR="005F66ED">
        <w:rPr>
          <w:rFonts w:asciiTheme="majorBidi" w:hAnsiTheme="majorBidi" w:cstheme="majorBidi"/>
          <w:sz w:val="24"/>
          <w:szCs w:val="24"/>
          <w:lang w:val="id-ID"/>
        </w:rPr>
        <w:t xml:space="preserve"> </w:t>
      </w:r>
      <w:r w:rsidR="00A90769" w:rsidRPr="005F66ED">
        <w:rPr>
          <w:rFonts w:asciiTheme="majorBidi" w:hAnsiTheme="majorBidi" w:cstheme="majorBidi"/>
          <w:sz w:val="24"/>
          <w:szCs w:val="24"/>
          <w:lang w:val="id-ID"/>
        </w:rPr>
        <w:t xml:space="preserve">Setiap daerah di Indonesia mempunyai corak batik tersendiri, sebagai </w:t>
      </w:r>
      <w:r w:rsidRPr="005F66ED">
        <w:rPr>
          <w:rFonts w:asciiTheme="majorBidi" w:hAnsiTheme="majorBidi" w:cstheme="majorBidi"/>
          <w:sz w:val="24"/>
          <w:szCs w:val="24"/>
          <w:lang w:val="id-ID"/>
        </w:rPr>
        <w:t xml:space="preserve">bukti warisan Nusantara </w:t>
      </w:r>
      <w:r>
        <w:rPr>
          <w:rFonts w:asciiTheme="majorBidi" w:hAnsiTheme="majorBidi" w:cstheme="majorBidi"/>
          <w:sz w:val="24"/>
          <w:szCs w:val="24"/>
          <w:lang w:val="id-ID"/>
        </w:rPr>
        <w:t>salah satunya</w:t>
      </w:r>
      <w:r w:rsidR="00ED069B">
        <w:rPr>
          <w:rFonts w:asciiTheme="majorBidi" w:hAnsiTheme="majorBidi" w:cstheme="majorBidi"/>
          <w:sz w:val="24"/>
          <w:szCs w:val="24"/>
          <w:lang w:val="id-ID"/>
        </w:rPr>
        <w:t xml:space="preserve"> di kampung batik jetis Sidoarjo ini. Sebagian besar masyarakat desa jetis </w:t>
      </w:r>
      <w:r w:rsidR="00ED069B">
        <w:rPr>
          <w:rFonts w:asciiTheme="majorBidi" w:hAnsiTheme="majorBidi" w:cstheme="majorBidi"/>
          <w:sz w:val="24"/>
          <w:szCs w:val="24"/>
          <w:lang w:val="id-ID"/>
        </w:rPr>
        <w:lastRenderedPageBreak/>
        <w:t>90% berprofesi sebagai pengrajin batik sejak tahun 1675. sentral pembuatan b</w:t>
      </w:r>
      <w:r w:rsidR="009D64FE">
        <w:rPr>
          <w:rFonts w:asciiTheme="majorBidi" w:hAnsiTheme="majorBidi" w:cstheme="majorBidi"/>
          <w:sz w:val="24"/>
          <w:szCs w:val="24"/>
          <w:lang w:val="id-ID"/>
        </w:rPr>
        <w:t xml:space="preserve">atik </w:t>
      </w:r>
      <w:r w:rsidR="00A90769" w:rsidRPr="005F66ED">
        <w:rPr>
          <w:rFonts w:asciiTheme="majorBidi" w:hAnsiTheme="majorBidi" w:cstheme="majorBidi"/>
          <w:sz w:val="24"/>
          <w:szCs w:val="24"/>
          <w:lang w:val="id-ID"/>
        </w:rPr>
        <w:t xml:space="preserve"> salah satunya di Kampung batik Jetis Sidoarjo</w:t>
      </w:r>
      <w:r w:rsidR="005F66ED">
        <w:rPr>
          <w:rFonts w:asciiTheme="majorBidi" w:hAnsiTheme="majorBidi" w:cstheme="majorBidi"/>
          <w:sz w:val="24"/>
          <w:szCs w:val="24"/>
          <w:lang w:val="id-ID"/>
        </w:rPr>
        <w:t xml:space="preserve"> jawa timur</w:t>
      </w:r>
      <w:r w:rsidR="00A90769" w:rsidRPr="005F66ED">
        <w:rPr>
          <w:rFonts w:asciiTheme="majorBidi" w:hAnsiTheme="majorBidi" w:cstheme="majorBidi"/>
          <w:sz w:val="24"/>
          <w:szCs w:val="24"/>
          <w:lang w:val="id-ID"/>
        </w:rPr>
        <w:t xml:space="preserve"> y</w:t>
      </w:r>
      <w:r w:rsidR="00ED069B">
        <w:rPr>
          <w:rFonts w:asciiTheme="majorBidi" w:hAnsiTheme="majorBidi" w:cstheme="majorBidi"/>
          <w:sz w:val="24"/>
          <w:szCs w:val="24"/>
          <w:lang w:val="id-ID"/>
        </w:rPr>
        <w:t xml:space="preserve">ang masih bertahan sampai saat ini. </w:t>
      </w:r>
      <w:r w:rsidR="00A90769">
        <w:rPr>
          <w:rFonts w:asciiTheme="majorBidi" w:hAnsiTheme="majorBidi" w:cstheme="majorBidi"/>
          <w:sz w:val="24"/>
          <w:szCs w:val="24"/>
          <w:lang w:val="id-ID"/>
        </w:rPr>
        <w:t xml:space="preserve">Perkembangan batik </w:t>
      </w:r>
      <w:r w:rsidR="00A90769" w:rsidRPr="005F66ED">
        <w:rPr>
          <w:rFonts w:asciiTheme="majorBidi" w:hAnsiTheme="majorBidi" w:cstheme="majorBidi"/>
          <w:sz w:val="24"/>
          <w:szCs w:val="24"/>
          <w:lang w:val="id-ID"/>
        </w:rPr>
        <w:t>J</w:t>
      </w:r>
      <w:r w:rsidR="00ED069B">
        <w:rPr>
          <w:rFonts w:asciiTheme="majorBidi" w:hAnsiTheme="majorBidi" w:cstheme="majorBidi"/>
          <w:sz w:val="24"/>
          <w:szCs w:val="24"/>
          <w:lang w:val="id-ID"/>
        </w:rPr>
        <w:t>etis mulai berkembang</w:t>
      </w:r>
      <w:r w:rsidR="00A90769" w:rsidRPr="00A15955">
        <w:rPr>
          <w:rFonts w:asciiTheme="majorBidi" w:hAnsiTheme="majorBidi" w:cstheme="majorBidi"/>
          <w:sz w:val="24"/>
          <w:szCs w:val="24"/>
          <w:lang w:val="id-ID"/>
        </w:rPr>
        <w:t xml:space="preserve"> pada tah</w:t>
      </w:r>
      <w:r w:rsidR="00721A30">
        <w:rPr>
          <w:rFonts w:asciiTheme="majorBidi" w:hAnsiTheme="majorBidi" w:cstheme="majorBidi"/>
          <w:sz w:val="24"/>
          <w:szCs w:val="24"/>
          <w:lang w:val="id-ID"/>
        </w:rPr>
        <w:t>un 1950-an sampai tahun 1970-an. P</w:t>
      </w:r>
      <w:r w:rsidR="00A90769" w:rsidRPr="00A15955">
        <w:rPr>
          <w:rFonts w:asciiTheme="majorBidi" w:hAnsiTheme="majorBidi" w:cstheme="majorBidi"/>
          <w:sz w:val="24"/>
          <w:szCs w:val="24"/>
          <w:lang w:val="id-ID"/>
        </w:rPr>
        <w:t>ada tahun ini industri batik Sidoarjo menjadi salah sat</w:t>
      </w:r>
      <w:r w:rsidR="00721A30">
        <w:rPr>
          <w:rFonts w:asciiTheme="majorBidi" w:hAnsiTheme="majorBidi" w:cstheme="majorBidi"/>
          <w:sz w:val="24"/>
          <w:szCs w:val="24"/>
          <w:lang w:val="id-ID"/>
        </w:rPr>
        <w:t xml:space="preserve">u tiang penopang ekonomi utama masyarakat </w:t>
      </w:r>
      <w:r w:rsidR="000947B9">
        <w:rPr>
          <w:rFonts w:asciiTheme="majorBidi" w:hAnsiTheme="majorBidi" w:cstheme="majorBidi"/>
          <w:sz w:val="24"/>
          <w:szCs w:val="24"/>
          <w:lang w:val="id-ID"/>
        </w:rPr>
        <w:t>di Kampu</w:t>
      </w:r>
      <w:r w:rsidR="00A90769" w:rsidRPr="00A15955">
        <w:rPr>
          <w:rFonts w:asciiTheme="majorBidi" w:hAnsiTheme="majorBidi" w:cstheme="majorBidi"/>
          <w:sz w:val="24"/>
          <w:szCs w:val="24"/>
          <w:lang w:val="id-ID"/>
        </w:rPr>
        <w:t>ng Jet</w:t>
      </w:r>
      <w:r w:rsidR="00A90769">
        <w:rPr>
          <w:rFonts w:asciiTheme="majorBidi" w:hAnsiTheme="majorBidi" w:cstheme="majorBidi"/>
          <w:sz w:val="24"/>
          <w:szCs w:val="24"/>
          <w:lang w:val="id-ID"/>
        </w:rPr>
        <w:t>is</w:t>
      </w:r>
      <w:r w:rsidR="00A90769" w:rsidRPr="00A15955">
        <w:rPr>
          <w:rFonts w:asciiTheme="majorBidi" w:hAnsiTheme="majorBidi" w:cstheme="majorBidi"/>
          <w:sz w:val="24"/>
          <w:szCs w:val="24"/>
          <w:lang w:val="id-ID"/>
        </w:rPr>
        <w:t xml:space="preserve">. </w:t>
      </w:r>
      <w:r w:rsidR="000947B9">
        <w:rPr>
          <w:rFonts w:asciiTheme="majorBidi" w:hAnsiTheme="majorBidi" w:cstheme="majorBidi"/>
          <w:sz w:val="24"/>
          <w:szCs w:val="24"/>
          <w:lang w:val="id-ID"/>
        </w:rPr>
        <w:t>Kampu</w:t>
      </w:r>
      <w:r w:rsidR="00A90769" w:rsidRPr="009524C5">
        <w:rPr>
          <w:rFonts w:asciiTheme="majorBidi" w:hAnsiTheme="majorBidi" w:cstheme="majorBidi"/>
          <w:sz w:val="24"/>
          <w:szCs w:val="24"/>
          <w:lang w:val="id-ID"/>
        </w:rPr>
        <w:t>ng Batik Jetis terkenal dengan</w:t>
      </w:r>
      <w:r w:rsidR="00721A30">
        <w:rPr>
          <w:rFonts w:asciiTheme="majorBidi" w:hAnsiTheme="majorBidi" w:cstheme="majorBidi"/>
          <w:sz w:val="24"/>
          <w:szCs w:val="24"/>
          <w:lang w:val="id-ID"/>
        </w:rPr>
        <w:t xml:space="preserve"> produksi batik tulisnya, dengan </w:t>
      </w:r>
      <w:r w:rsidR="00A90769" w:rsidRPr="009524C5">
        <w:rPr>
          <w:rFonts w:asciiTheme="majorBidi" w:hAnsiTheme="majorBidi" w:cstheme="majorBidi"/>
          <w:sz w:val="24"/>
          <w:szCs w:val="24"/>
          <w:lang w:val="id-ID"/>
        </w:rPr>
        <w:t>motif</w:t>
      </w:r>
      <w:r w:rsidR="00721A30">
        <w:rPr>
          <w:rFonts w:asciiTheme="majorBidi" w:hAnsiTheme="majorBidi" w:cstheme="majorBidi"/>
          <w:sz w:val="24"/>
          <w:szCs w:val="24"/>
          <w:lang w:val="id-ID"/>
        </w:rPr>
        <w:t xml:space="preserve"> tumbuhan dan hewan</w:t>
      </w:r>
      <w:r w:rsidR="00A90769" w:rsidRPr="009524C5">
        <w:rPr>
          <w:rFonts w:asciiTheme="majorBidi" w:hAnsiTheme="majorBidi" w:cstheme="majorBidi"/>
          <w:sz w:val="24"/>
          <w:szCs w:val="24"/>
          <w:lang w:val="id-ID"/>
        </w:rPr>
        <w:t>.</w:t>
      </w:r>
      <w:r w:rsidR="00721A30">
        <w:rPr>
          <w:rFonts w:asciiTheme="majorBidi" w:hAnsiTheme="majorBidi" w:cstheme="majorBidi"/>
          <w:sz w:val="24"/>
          <w:szCs w:val="24"/>
          <w:lang w:val="id-ID"/>
        </w:rPr>
        <w:t xml:space="preserve">Motif ini melambangkan Ciri khas kabupaten Sidoarjo. Motif itu </w:t>
      </w:r>
      <w:r w:rsidR="00A90769" w:rsidRPr="009524C5">
        <w:rPr>
          <w:rFonts w:asciiTheme="majorBidi" w:hAnsiTheme="majorBidi" w:cstheme="majorBidi"/>
          <w:sz w:val="24"/>
          <w:szCs w:val="24"/>
          <w:lang w:val="id-ID"/>
        </w:rPr>
        <w:t>merupakan perpaduan antara batik Sidoa</w:t>
      </w:r>
      <w:r w:rsidR="00721A30">
        <w:rPr>
          <w:rFonts w:asciiTheme="majorBidi" w:hAnsiTheme="majorBidi" w:cstheme="majorBidi"/>
          <w:sz w:val="24"/>
          <w:szCs w:val="24"/>
          <w:lang w:val="id-ID"/>
        </w:rPr>
        <w:t>rjo asli dengan batik pesisiran, salah satunya menjadi motif khas yang tidak dijumpai</w:t>
      </w:r>
      <w:r w:rsidR="00A90769" w:rsidRPr="009524C5">
        <w:rPr>
          <w:rFonts w:asciiTheme="majorBidi" w:hAnsiTheme="majorBidi" w:cstheme="majorBidi"/>
          <w:sz w:val="24"/>
          <w:szCs w:val="24"/>
          <w:lang w:val="id-ID"/>
        </w:rPr>
        <w:t xml:space="preserve"> di daerah-daerah produksi</w:t>
      </w:r>
      <w:r w:rsidR="00721A30">
        <w:rPr>
          <w:rFonts w:asciiTheme="majorBidi" w:hAnsiTheme="majorBidi" w:cstheme="majorBidi"/>
          <w:sz w:val="24"/>
          <w:szCs w:val="24"/>
          <w:lang w:val="id-ID"/>
        </w:rPr>
        <w:t xml:space="preserve"> batik tulis</w:t>
      </w:r>
      <w:r w:rsidR="00A90769" w:rsidRPr="009524C5">
        <w:rPr>
          <w:rFonts w:asciiTheme="majorBidi" w:hAnsiTheme="majorBidi" w:cstheme="majorBidi"/>
          <w:sz w:val="24"/>
          <w:szCs w:val="24"/>
          <w:lang w:val="id-ID"/>
        </w:rPr>
        <w:t xml:space="preserve"> lainnya.</w:t>
      </w:r>
    </w:p>
    <w:p w:rsidR="00A90769" w:rsidRDefault="00A90769" w:rsidP="00A90769">
      <w:pPr>
        <w:spacing w:line="360" w:lineRule="auto"/>
        <w:ind w:left="420" w:firstLine="420"/>
        <w:jc w:val="both"/>
        <w:rPr>
          <w:rFonts w:asciiTheme="majorBidi" w:hAnsiTheme="majorBidi" w:cstheme="majorBidi"/>
          <w:sz w:val="24"/>
          <w:szCs w:val="24"/>
          <w:lang w:val="id-ID"/>
        </w:rPr>
      </w:pPr>
      <w:proofErr w:type="gramStart"/>
      <w:r w:rsidRPr="00A15955">
        <w:rPr>
          <w:rFonts w:asciiTheme="majorBidi" w:hAnsiTheme="majorBidi" w:cstheme="majorBidi"/>
          <w:sz w:val="24"/>
          <w:szCs w:val="24"/>
        </w:rPr>
        <w:t>Tidak hanya itu penduduk daerah Jetis Sidoarjo juga mengembangkan Batik sebagai Mata Pencaharian warga Jetis.</w:t>
      </w:r>
      <w:proofErr w:type="gramEnd"/>
      <w:r w:rsidRPr="00A15955">
        <w:rPr>
          <w:rFonts w:asciiTheme="majorBidi" w:hAnsiTheme="majorBidi" w:cstheme="majorBidi"/>
          <w:sz w:val="24"/>
          <w:szCs w:val="24"/>
        </w:rPr>
        <w:t xml:space="preserve"> Keunikan corak dan </w:t>
      </w:r>
      <w:proofErr w:type="gramStart"/>
      <w:r w:rsidRPr="00A15955">
        <w:rPr>
          <w:rFonts w:asciiTheme="majorBidi" w:hAnsiTheme="majorBidi" w:cstheme="majorBidi"/>
          <w:sz w:val="24"/>
          <w:szCs w:val="24"/>
        </w:rPr>
        <w:t>cara</w:t>
      </w:r>
      <w:proofErr w:type="gramEnd"/>
      <w:r w:rsidRPr="00A15955">
        <w:rPr>
          <w:rFonts w:asciiTheme="majorBidi" w:hAnsiTheme="majorBidi" w:cstheme="majorBidi"/>
          <w:sz w:val="24"/>
          <w:szCs w:val="24"/>
        </w:rPr>
        <w:t xml:space="preserve"> pembuatannya menjadikan batik memiliki citra kebuday</w:t>
      </w:r>
      <w:r w:rsidR="000947B9">
        <w:rPr>
          <w:rFonts w:asciiTheme="majorBidi" w:hAnsiTheme="majorBidi" w:cstheme="majorBidi"/>
          <w:sz w:val="24"/>
          <w:szCs w:val="24"/>
        </w:rPr>
        <w:t xml:space="preserve">aan. Penduduk di daerah Jetis </w:t>
      </w:r>
      <w:r w:rsidR="000947B9">
        <w:rPr>
          <w:rFonts w:asciiTheme="majorBidi" w:hAnsiTheme="majorBidi" w:cstheme="majorBidi"/>
          <w:sz w:val="24"/>
          <w:szCs w:val="24"/>
          <w:lang w:val="id-ID"/>
        </w:rPr>
        <w:t>S</w:t>
      </w:r>
      <w:r w:rsidRPr="00A15955">
        <w:rPr>
          <w:rFonts w:asciiTheme="majorBidi" w:hAnsiTheme="majorBidi" w:cstheme="majorBidi"/>
          <w:sz w:val="24"/>
          <w:szCs w:val="24"/>
        </w:rPr>
        <w:t>idoarjo juga</w:t>
      </w:r>
      <w:r w:rsidR="000947B9">
        <w:rPr>
          <w:rFonts w:asciiTheme="majorBidi" w:hAnsiTheme="majorBidi" w:cstheme="majorBidi"/>
          <w:sz w:val="24"/>
          <w:szCs w:val="24"/>
        </w:rPr>
        <w:t xml:space="preserve"> langsung menjual hasil karya</w:t>
      </w:r>
      <w:r w:rsidR="000947B9">
        <w:rPr>
          <w:rFonts w:asciiTheme="majorBidi" w:hAnsiTheme="majorBidi" w:cstheme="majorBidi"/>
          <w:sz w:val="24"/>
          <w:szCs w:val="24"/>
          <w:lang w:val="id-ID"/>
        </w:rPr>
        <w:t xml:space="preserve"> Batik</w:t>
      </w:r>
      <w:r w:rsidRPr="00A15955">
        <w:rPr>
          <w:rFonts w:asciiTheme="majorBidi" w:hAnsiTheme="majorBidi" w:cstheme="majorBidi"/>
          <w:sz w:val="24"/>
          <w:szCs w:val="24"/>
        </w:rPr>
        <w:t xml:space="preserve"> di rumahnya masing - masing dan melakukan pemasaran da</w:t>
      </w:r>
      <w:r w:rsidR="001D784F">
        <w:rPr>
          <w:rFonts w:asciiTheme="majorBidi" w:hAnsiTheme="majorBidi" w:cstheme="majorBidi"/>
          <w:sz w:val="24"/>
          <w:szCs w:val="24"/>
        </w:rPr>
        <w:t>n promosi sehingga dapat memuda</w:t>
      </w:r>
      <w:r w:rsidR="001D784F">
        <w:rPr>
          <w:rFonts w:asciiTheme="majorBidi" w:hAnsiTheme="majorBidi" w:cstheme="majorBidi"/>
          <w:sz w:val="24"/>
          <w:szCs w:val="24"/>
          <w:lang w:val="id-ID"/>
        </w:rPr>
        <w:t>hk</w:t>
      </w:r>
      <w:r w:rsidRPr="00A15955">
        <w:rPr>
          <w:rFonts w:asciiTheme="majorBidi" w:hAnsiTheme="majorBidi" w:cstheme="majorBidi"/>
          <w:sz w:val="24"/>
          <w:szCs w:val="24"/>
        </w:rPr>
        <w:t>an penjualan batik.Desa Jetis sebagai kampung yang memiliki budaya batik, identitasnya juga selayaknya tidak hanya muncul pada aspek fisik saja, tetapi aktifitas dalam membatik perlu dimunculkan sebagai identitas yang kuat</w:t>
      </w:r>
      <w:r>
        <w:rPr>
          <w:rFonts w:asciiTheme="majorBidi" w:hAnsiTheme="majorBidi" w:cstheme="majorBidi"/>
          <w:sz w:val="24"/>
          <w:szCs w:val="24"/>
        </w:rPr>
        <w:t>, serta dengan semakin berkurangnya para pelaku batik di Desa Jetis perlu dilakukan evaluasi dan bimbingan agar batik tetap lestari</w:t>
      </w:r>
      <w:r w:rsidRPr="00A15955">
        <w:rPr>
          <w:rFonts w:asciiTheme="majorBidi" w:hAnsiTheme="majorBidi" w:cstheme="majorBidi"/>
          <w:sz w:val="24"/>
          <w:szCs w:val="24"/>
        </w:rPr>
        <w:t>. Oleh karena itu perlu adanya peran serta</w:t>
      </w:r>
      <w:r>
        <w:rPr>
          <w:rFonts w:asciiTheme="majorBidi" w:hAnsiTheme="majorBidi" w:cstheme="majorBidi"/>
          <w:sz w:val="24"/>
          <w:szCs w:val="24"/>
        </w:rPr>
        <w:t xml:space="preserve"> semua pihak</w:t>
      </w:r>
      <w:r w:rsidRPr="00A15955">
        <w:rPr>
          <w:rFonts w:asciiTheme="majorBidi" w:hAnsiTheme="majorBidi" w:cstheme="majorBidi"/>
          <w:sz w:val="24"/>
          <w:szCs w:val="24"/>
        </w:rPr>
        <w:t xml:space="preserve"> dalam proses pelestarian batik agar tidak musnah oleh perkembangan zaman.</w:t>
      </w:r>
    </w:p>
    <w:p w:rsidR="001D784F" w:rsidRDefault="001D784F" w:rsidP="00A90769">
      <w:pPr>
        <w:spacing w:line="360" w:lineRule="auto"/>
        <w:ind w:left="420" w:firstLine="420"/>
        <w:jc w:val="both"/>
        <w:rPr>
          <w:rFonts w:asciiTheme="majorBidi" w:hAnsiTheme="majorBidi" w:cstheme="majorBidi"/>
          <w:sz w:val="24"/>
          <w:szCs w:val="24"/>
          <w:lang w:val="id-ID"/>
        </w:rPr>
      </w:pPr>
      <w:r>
        <w:rPr>
          <w:rFonts w:asciiTheme="majorBidi" w:hAnsiTheme="majorBidi" w:cstheme="majorBidi"/>
          <w:sz w:val="24"/>
          <w:szCs w:val="24"/>
          <w:lang w:val="id-ID"/>
        </w:rPr>
        <w:t xml:space="preserve">Batik sendiri secara Etimologi berasal dari kata </w:t>
      </w:r>
      <w:r>
        <w:rPr>
          <w:rFonts w:asciiTheme="majorBidi" w:hAnsiTheme="majorBidi" w:cstheme="majorBidi"/>
          <w:i/>
          <w:iCs/>
          <w:sz w:val="24"/>
          <w:szCs w:val="24"/>
          <w:lang w:val="id-ID"/>
        </w:rPr>
        <w:t xml:space="preserve">Mbat </w:t>
      </w:r>
      <w:r>
        <w:rPr>
          <w:rFonts w:asciiTheme="majorBidi" w:hAnsiTheme="majorBidi" w:cstheme="majorBidi"/>
          <w:sz w:val="24"/>
          <w:szCs w:val="24"/>
          <w:lang w:val="id-ID"/>
        </w:rPr>
        <w:t xml:space="preserve">dan </w:t>
      </w:r>
      <w:r>
        <w:rPr>
          <w:rFonts w:asciiTheme="majorBidi" w:hAnsiTheme="majorBidi" w:cstheme="majorBidi"/>
          <w:i/>
          <w:iCs/>
          <w:sz w:val="24"/>
          <w:szCs w:val="24"/>
          <w:lang w:val="id-ID"/>
        </w:rPr>
        <w:t>Tik</w:t>
      </w:r>
      <w:r>
        <w:rPr>
          <w:rFonts w:asciiTheme="majorBidi" w:hAnsiTheme="majorBidi" w:cstheme="majorBidi"/>
          <w:sz w:val="24"/>
          <w:szCs w:val="24"/>
          <w:lang w:val="id-ID"/>
        </w:rPr>
        <w:t xml:space="preserve">. </w:t>
      </w:r>
      <w:r>
        <w:rPr>
          <w:rFonts w:asciiTheme="majorBidi" w:hAnsiTheme="majorBidi" w:cstheme="majorBidi"/>
          <w:i/>
          <w:iCs/>
          <w:sz w:val="24"/>
          <w:szCs w:val="24"/>
          <w:lang w:val="id-ID"/>
        </w:rPr>
        <w:t>Mbat</w:t>
      </w:r>
      <w:r>
        <w:rPr>
          <w:rFonts w:asciiTheme="majorBidi" w:hAnsiTheme="majorBidi" w:cstheme="majorBidi"/>
          <w:sz w:val="24"/>
          <w:szCs w:val="24"/>
          <w:lang w:val="id-ID"/>
        </w:rPr>
        <w:t xml:space="preserve"> di dalam bahasa jawa diartikan sebagai </w:t>
      </w:r>
      <w:r w:rsidRPr="001D784F">
        <w:rPr>
          <w:rFonts w:asciiTheme="majorBidi" w:hAnsiTheme="majorBidi" w:cstheme="majorBidi"/>
          <w:i/>
          <w:iCs/>
          <w:sz w:val="24"/>
          <w:szCs w:val="24"/>
          <w:lang w:val="id-ID"/>
        </w:rPr>
        <w:t>ngembat</w:t>
      </w:r>
      <w:r>
        <w:rPr>
          <w:rFonts w:asciiTheme="majorBidi" w:hAnsiTheme="majorBidi" w:cstheme="majorBidi"/>
          <w:sz w:val="24"/>
          <w:szCs w:val="24"/>
          <w:lang w:val="id-ID"/>
        </w:rPr>
        <w:t xml:space="preserve"> yang artinya melempar tit</w:t>
      </w:r>
      <w:r w:rsidR="00721A30">
        <w:rPr>
          <w:rFonts w:asciiTheme="majorBidi" w:hAnsiTheme="majorBidi" w:cstheme="majorBidi"/>
          <w:sz w:val="24"/>
          <w:szCs w:val="24"/>
          <w:lang w:val="id-ID"/>
        </w:rPr>
        <w:t>i</w:t>
      </w:r>
      <w:r>
        <w:rPr>
          <w:rFonts w:asciiTheme="majorBidi" w:hAnsiTheme="majorBidi" w:cstheme="majorBidi"/>
          <w:sz w:val="24"/>
          <w:szCs w:val="24"/>
          <w:lang w:val="id-ID"/>
        </w:rPr>
        <w:t xml:space="preserve">k berulang-ulang pada kain, sedangkan </w:t>
      </w:r>
      <w:r w:rsidRPr="001D784F">
        <w:rPr>
          <w:rFonts w:asciiTheme="majorBidi" w:hAnsiTheme="majorBidi" w:cstheme="majorBidi"/>
          <w:i/>
          <w:iCs/>
          <w:sz w:val="24"/>
          <w:szCs w:val="24"/>
          <w:lang w:val="id-ID"/>
        </w:rPr>
        <w:t>Tik</w:t>
      </w:r>
      <w:r>
        <w:rPr>
          <w:rFonts w:asciiTheme="majorBidi" w:hAnsiTheme="majorBidi" w:cstheme="majorBidi"/>
          <w:sz w:val="24"/>
          <w:szCs w:val="24"/>
          <w:lang w:val="id-ID"/>
        </w:rPr>
        <w:t xml:space="preserve"> berasal dari kata titik. Jadi, membatik adalah melempar titik berulang-ulang pada kain. Di dalam kamus besar bahasa indonesia, batik sendiri memiliki arti yaitu kain yang bergambar yang pembuatannya secara khusus dengan menuliskan atau menirukan pada sebuah kain,kemudian pengolahannya di proses dengan cara khusus</w:t>
      </w:r>
      <w:r w:rsidR="000947B9">
        <w:rPr>
          <w:rFonts w:asciiTheme="majorBidi" w:hAnsiTheme="majorBidi" w:cstheme="majorBidi"/>
          <w:sz w:val="24"/>
          <w:szCs w:val="24"/>
          <w:lang w:val="id-ID"/>
        </w:rPr>
        <w:t>.</w:t>
      </w:r>
    </w:p>
    <w:p w:rsidR="000947B9" w:rsidRDefault="000947B9" w:rsidP="00A90769">
      <w:pPr>
        <w:spacing w:line="360" w:lineRule="auto"/>
        <w:ind w:left="420" w:firstLine="420"/>
        <w:jc w:val="both"/>
        <w:rPr>
          <w:rFonts w:asciiTheme="majorBidi" w:hAnsiTheme="majorBidi" w:cstheme="majorBidi"/>
          <w:sz w:val="24"/>
          <w:szCs w:val="24"/>
          <w:lang w:val="id-ID"/>
        </w:rPr>
      </w:pPr>
      <w:r>
        <w:rPr>
          <w:rFonts w:asciiTheme="majorBidi" w:hAnsiTheme="majorBidi" w:cstheme="majorBidi"/>
          <w:sz w:val="24"/>
          <w:szCs w:val="24"/>
          <w:lang w:val="id-ID"/>
        </w:rPr>
        <w:t xml:space="preserve">Menurut Asti M dan Ambar Arini(2011:1) kesenian batik </w:t>
      </w:r>
      <w:r w:rsidR="00721A30">
        <w:rPr>
          <w:rFonts w:asciiTheme="majorBidi" w:hAnsiTheme="majorBidi" w:cstheme="majorBidi"/>
          <w:sz w:val="24"/>
          <w:szCs w:val="24"/>
          <w:lang w:val="id-ID"/>
        </w:rPr>
        <w:t>merupakan kesenian menggambar</w:t>
      </w:r>
      <w:r>
        <w:rPr>
          <w:rFonts w:asciiTheme="majorBidi" w:hAnsiTheme="majorBidi" w:cstheme="majorBidi"/>
          <w:sz w:val="24"/>
          <w:szCs w:val="24"/>
          <w:lang w:val="id-ID"/>
        </w:rPr>
        <w:t xml:space="preserve"> kain untuk pakaian yang menjadi salah satu kebudayaan di keluarga raja-raja di indonesia. Awalnya batik dikerjakan hanya di dalam keraton untuk pakaian para raja-raja dan keluarganya serta para pengikutnya. Batik yang masuk di kalangan istana di klaim milik dalam benteng, orang lain tidak boleh </w:t>
      </w:r>
      <w:r>
        <w:rPr>
          <w:rFonts w:asciiTheme="majorBidi" w:hAnsiTheme="majorBidi" w:cstheme="majorBidi"/>
          <w:sz w:val="24"/>
          <w:szCs w:val="24"/>
          <w:lang w:val="id-ID"/>
        </w:rPr>
        <w:lastRenderedPageBreak/>
        <w:t xml:space="preserve">menggunakannya. Hal ini yang mengakibatkan kekuasaan raja dan pola tata kelakuan masyarakat </w:t>
      </w:r>
      <w:r w:rsidR="00721A30">
        <w:rPr>
          <w:rFonts w:asciiTheme="majorBidi" w:hAnsiTheme="majorBidi" w:cstheme="majorBidi"/>
          <w:sz w:val="24"/>
          <w:szCs w:val="24"/>
          <w:lang w:val="id-ID"/>
        </w:rPr>
        <w:t xml:space="preserve">digunakan untuk </w:t>
      </w:r>
      <w:r w:rsidR="000D1435">
        <w:rPr>
          <w:rFonts w:asciiTheme="majorBidi" w:hAnsiTheme="majorBidi" w:cstheme="majorBidi"/>
          <w:sz w:val="24"/>
          <w:szCs w:val="24"/>
          <w:lang w:val="id-ID"/>
        </w:rPr>
        <w:t>landasan penciptaan batik.</w:t>
      </w:r>
    </w:p>
    <w:p w:rsidR="000D1435" w:rsidRDefault="000D1435" w:rsidP="00A90769">
      <w:pPr>
        <w:spacing w:line="360" w:lineRule="auto"/>
        <w:ind w:left="420" w:firstLine="420"/>
        <w:jc w:val="both"/>
        <w:rPr>
          <w:rFonts w:asciiTheme="majorBidi" w:hAnsiTheme="majorBidi" w:cstheme="majorBidi"/>
          <w:sz w:val="24"/>
          <w:szCs w:val="24"/>
          <w:lang w:val="id-ID"/>
        </w:rPr>
      </w:pPr>
      <w:r>
        <w:rPr>
          <w:rFonts w:asciiTheme="majorBidi" w:hAnsiTheme="majorBidi" w:cstheme="majorBidi"/>
          <w:sz w:val="24"/>
          <w:szCs w:val="24"/>
          <w:lang w:val="id-ID"/>
        </w:rPr>
        <w:t>Banyaknya para pengikut Raja yang ikut tinggal di luar keraton, menjadikan keterampilan membatik semakin luas dan akhirnya ditiru oleh masyarakat sekitar. Bahkan membatik dijadikan salah satu pekerjaan wanita untuk mengisi waktu luangnya. Akhirnya batik yang awalnya hanya digunakan oleh keluarga keraton kini menjadi pakaian rakyat</w:t>
      </w:r>
      <w:r w:rsidR="00647ECD">
        <w:rPr>
          <w:rFonts w:asciiTheme="majorBidi" w:hAnsiTheme="majorBidi" w:cstheme="majorBidi"/>
          <w:sz w:val="24"/>
          <w:szCs w:val="24"/>
          <w:lang w:val="id-ID"/>
        </w:rPr>
        <w:t>.</w:t>
      </w:r>
      <w:r w:rsidR="00E22AE2">
        <w:rPr>
          <w:rFonts w:asciiTheme="majorBidi" w:hAnsiTheme="majorBidi" w:cstheme="majorBidi"/>
          <w:sz w:val="24"/>
          <w:szCs w:val="24"/>
          <w:lang w:val="id-ID"/>
        </w:rPr>
        <w:t xml:space="preserve"> Adapun Alasan peneliti mengambil tema tersebut karena untuk mengetahui bagaimana industri batik dalam meningkatkan ekonomi masyarakat desa jetis sidoarjo.</w:t>
      </w:r>
    </w:p>
    <w:p w:rsidR="00027975" w:rsidRPr="001E53DD" w:rsidRDefault="001E53DD" w:rsidP="00A90769">
      <w:pPr>
        <w:spacing w:line="360" w:lineRule="auto"/>
        <w:ind w:left="420" w:firstLine="420"/>
        <w:jc w:val="both"/>
        <w:rPr>
          <w:rFonts w:asciiTheme="majorBidi" w:hAnsiTheme="majorBidi" w:cstheme="majorBidi"/>
          <w:b/>
          <w:bCs/>
          <w:sz w:val="24"/>
          <w:szCs w:val="24"/>
          <w:lang w:val="id-ID"/>
        </w:rPr>
      </w:pPr>
      <w:r>
        <w:rPr>
          <w:rFonts w:asciiTheme="majorBidi" w:hAnsiTheme="majorBidi" w:cstheme="majorBidi"/>
          <w:sz w:val="24"/>
          <w:szCs w:val="24"/>
          <w:lang w:val="id-ID"/>
        </w:rPr>
        <w:t>Dengan urain latar belakang diatas, tulisan ini membahas mengenai Sejarah perkembangan batik jetis Sidoarjo dengan fokus terhadap sejarah Ekonomi di kampung batik jetis yang dikemas dalam skripsi yang berjudul “</w:t>
      </w:r>
      <w:r w:rsidRPr="001E53DD">
        <w:rPr>
          <w:rFonts w:asciiTheme="majorBidi" w:hAnsiTheme="majorBidi" w:cstheme="majorBidi"/>
          <w:b/>
          <w:bCs/>
          <w:sz w:val="24"/>
          <w:szCs w:val="24"/>
          <w:lang w:val="id-ID"/>
        </w:rPr>
        <w:t>Sejarah Perkembangan dan Peranan Batik dalam meningkatkan perekonomian Masyarakat Desa Jetis Sidoarjo”</w:t>
      </w:r>
    </w:p>
    <w:p w:rsidR="00A90769" w:rsidRPr="009F77DF" w:rsidRDefault="00A90769" w:rsidP="00A90769">
      <w:pPr>
        <w:numPr>
          <w:ilvl w:val="0"/>
          <w:numId w:val="1"/>
        </w:numPr>
        <w:spacing w:line="360" w:lineRule="auto"/>
        <w:rPr>
          <w:rFonts w:asciiTheme="majorBidi" w:hAnsiTheme="majorBidi" w:cstheme="majorBidi"/>
          <w:b/>
          <w:bCs/>
          <w:sz w:val="24"/>
          <w:szCs w:val="24"/>
        </w:rPr>
      </w:pPr>
      <w:r w:rsidRPr="009F77DF">
        <w:rPr>
          <w:rFonts w:asciiTheme="majorBidi" w:hAnsiTheme="majorBidi" w:cstheme="majorBidi"/>
          <w:b/>
          <w:bCs/>
          <w:sz w:val="24"/>
          <w:szCs w:val="24"/>
        </w:rPr>
        <w:t>Rumusan Masalah</w:t>
      </w:r>
    </w:p>
    <w:p w:rsidR="00A90769" w:rsidRPr="00A15955" w:rsidRDefault="00A90769" w:rsidP="00A90769">
      <w:pPr>
        <w:tabs>
          <w:tab w:val="left" w:pos="312"/>
        </w:tabs>
        <w:spacing w:line="360" w:lineRule="auto"/>
        <w:rPr>
          <w:rFonts w:asciiTheme="majorBidi" w:hAnsiTheme="majorBidi" w:cstheme="majorBidi"/>
          <w:sz w:val="24"/>
          <w:szCs w:val="24"/>
        </w:rPr>
      </w:pPr>
      <w:r w:rsidRPr="00A15955">
        <w:rPr>
          <w:rFonts w:asciiTheme="majorBidi" w:hAnsiTheme="majorBidi" w:cstheme="majorBidi"/>
          <w:sz w:val="24"/>
          <w:szCs w:val="24"/>
        </w:rPr>
        <w:tab/>
      </w:r>
      <w:r w:rsidRPr="00A15955">
        <w:rPr>
          <w:rFonts w:asciiTheme="majorBidi" w:hAnsiTheme="majorBidi" w:cstheme="majorBidi"/>
          <w:sz w:val="24"/>
          <w:szCs w:val="24"/>
        </w:rPr>
        <w:tab/>
        <w:t>Adapun untuk permasalahan dalam penelitian ini adalah sebagai berikut:</w:t>
      </w:r>
    </w:p>
    <w:p w:rsidR="00A90769" w:rsidRPr="00A15955" w:rsidRDefault="00A90769" w:rsidP="00A90769">
      <w:pPr>
        <w:pStyle w:val="ListParagraph"/>
        <w:numPr>
          <w:ilvl w:val="0"/>
          <w:numId w:val="2"/>
        </w:numPr>
        <w:tabs>
          <w:tab w:val="left" w:leader="dot" w:pos="8505"/>
          <w:tab w:val="left" w:pos="8647"/>
        </w:tabs>
        <w:spacing w:line="360" w:lineRule="auto"/>
        <w:jc w:val="both"/>
        <w:rPr>
          <w:rFonts w:asciiTheme="majorBidi" w:hAnsiTheme="majorBidi" w:cstheme="majorBidi"/>
          <w:sz w:val="24"/>
          <w:szCs w:val="24"/>
        </w:rPr>
      </w:pPr>
      <w:r w:rsidRPr="00A15955">
        <w:rPr>
          <w:rFonts w:asciiTheme="majorBidi" w:hAnsiTheme="majorBidi" w:cstheme="majorBidi"/>
          <w:sz w:val="24"/>
          <w:szCs w:val="24"/>
        </w:rPr>
        <w:t>B</w:t>
      </w:r>
      <w:r w:rsidR="00715A41">
        <w:rPr>
          <w:rFonts w:asciiTheme="majorBidi" w:hAnsiTheme="majorBidi" w:cstheme="majorBidi"/>
          <w:sz w:val="24"/>
          <w:szCs w:val="24"/>
        </w:rPr>
        <w:t>agaimana Sejarah</w:t>
      </w:r>
      <w:r>
        <w:rPr>
          <w:rFonts w:asciiTheme="majorBidi" w:hAnsiTheme="majorBidi" w:cstheme="majorBidi"/>
          <w:sz w:val="24"/>
          <w:szCs w:val="24"/>
        </w:rPr>
        <w:t xml:space="preserve"> Kampung Batik </w:t>
      </w:r>
      <w:r w:rsidR="00715A41">
        <w:rPr>
          <w:rFonts w:asciiTheme="majorBidi" w:hAnsiTheme="majorBidi" w:cstheme="majorBidi"/>
          <w:sz w:val="24"/>
          <w:szCs w:val="24"/>
          <w:lang w:val="id-ID"/>
        </w:rPr>
        <w:t xml:space="preserve">Tulis </w:t>
      </w:r>
      <w:r>
        <w:rPr>
          <w:rFonts w:asciiTheme="majorBidi" w:hAnsiTheme="majorBidi" w:cstheme="majorBidi"/>
          <w:sz w:val="24"/>
          <w:szCs w:val="24"/>
        </w:rPr>
        <w:t>Jetis Sidoarjo?</w:t>
      </w:r>
    </w:p>
    <w:p w:rsidR="00A90769" w:rsidRPr="00A15955" w:rsidRDefault="00A90769" w:rsidP="00A90769">
      <w:pPr>
        <w:pStyle w:val="ListParagraph"/>
        <w:numPr>
          <w:ilvl w:val="0"/>
          <w:numId w:val="2"/>
        </w:numPr>
        <w:tabs>
          <w:tab w:val="left" w:leader="dot" w:pos="8505"/>
          <w:tab w:val="left" w:pos="8647"/>
        </w:tabs>
        <w:spacing w:line="360" w:lineRule="auto"/>
        <w:jc w:val="both"/>
        <w:rPr>
          <w:rFonts w:asciiTheme="majorBidi" w:hAnsiTheme="majorBidi" w:cstheme="majorBidi"/>
          <w:sz w:val="24"/>
          <w:szCs w:val="24"/>
        </w:rPr>
      </w:pPr>
      <w:r w:rsidRPr="00A15955">
        <w:rPr>
          <w:rFonts w:asciiTheme="majorBidi" w:hAnsiTheme="majorBidi" w:cstheme="majorBidi"/>
          <w:sz w:val="24"/>
          <w:szCs w:val="24"/>
        </w:rPr>
        <w:t>Bagaimana</w:t>
      </w:r>
      <w:r>
        <w:rPr>
          <w:rFonts w:asciiTheme="majorBidi" w:hAnsiTheme="majorBidi" w:cstheme="majorBidi"/>
          <w:sz w:val="24"/>
          <w:szCs w:val="24"/>
        </w:rPr>
        <w:t xml:space="preserve"> Perkembangan Batik di Jetis </w:t>
      </w:r>
      <w:proofErr w:type="gramStart"/>
      <w:r>
        <w:rPr>
          <w:rFonts w:asciiTheme="majorBidi" w:hAnsiTheme="majorBidi" w:cstheme="majorBidi"/>
          <w:sz w:val="24"/>
          <w:szCs w:val="24"/>
        </w:rPr>
        <w:t xml:space="preserve">Sidoarjo </w:t>
      </w:r>
      <w:r w:rsidRPr="00A15955">
        <w:rPr>
          <w:rFonts w:asciiTheme="majorBidi" w:hAnsiTheme="majorBidi" w:cstheme="majorBidi"/>
          <w:sz w:val="24"/>
          <w:szCs w:val="24"/>
        </w:rPr>
        <w:t>?</w:t>
      </w:r>
      <w:proofErr w:type="gramEnd"/>
    </w:p>
    <w:p w:rsidR="00A90769" w:rsidRPr="00A15955" w:rsidRDefault="00715A41" w:rsidP="00A90769">
      <w:pPr>
        <w:pStyle w:val="ListParagraph"/>
        <w:numPr>
          <w:ilvl w:val="0"/>
          <w:numId w:val="2"/>
        </w:numPr>
        <w:tabs>
          <w:tab w:val="left" w:leader="dot" w:pos="8505"/>
          <w:tab w:val="left" w:pos="8647"/>
        </w:tabs>
        <w:spacing w:line="360" w:lineRule="auto"/>
        <w:jc w:val="both"/>
        <w:rPr>
          <w:rFonts w:asciiTheme="majorBidi" w:hAnsiTheme="majorBidi" w:cstheme="majorBidi"/>
          <w:sz w:val="24"/>
          <w:szCs w:val="24"/>
        </w:rPr>
      </w:pPr>
      <w:r>
        <w:rPr>
          <w:rFonts w:asciiTheme="majorBidi" w:hAnsiTheme="majorBidi" w:cstheme="majorBidi"/>
          <w:bCs/>
          <w:sz w:val="24"/>
          <w:szCs w:val="24"/>
        </w:rPr>
        <w:t xml:space="preserve">Bagaimana </w:t>
      </w:r>
      <w:r>
        <w:rPr>
          <w:rFonts w:asciiTheme="majorBidi" w:hAnsiTheme="majorBidi" w:cstheme="majorBidi"/>
          <w:bCs/>
          <w:sz w:val="24"/>
          <w:szCs w:val="24"/>
          <w:lang w:val="id-ID"/>
        </w:rPr>
        <w:t>kegunaan</w:t>
      </w:r>
      <w:r w:rsidR="00A90769">
        <w:rPr>
          <w:rFonts w:asciiTheme="majorBidi" w:hAnsiTheme="majorBidi" w:cstheme="majorBidi"/>
          <w:bCs/>
          <w:sz w:val="24"/>
          <w:szCs w:val="24"/>
        </w:rPr>
        <w:t xml:space="preserve"> Batik dalam Meningkatkan Perekonomian </w:t>
      </w:r>
      <w:r w:rsidR="000E0653">
        <w:rPr>
          <w:rFonts w:asciiTheme="majorBidi" w:hAnsiTheme="majorBidi" w:cstheme="majorBidi"/>
          <w:bCs/>
          <w:sz w:val="24"/>
          <w:szCs w:val="24"/>
          <w:lang w:val="id-ID"/>
        </w:rPr>
        <w:t>m</w:t>
      </w:r>
      <w:r w:rsidR="00A90769">
        <w:rPr>
          <w:rFonts w:asciiTheme="majorBidi" w:hAnsiTheme="majorBidi" w:cstheme="majorBidi"/>
          <w:bCs/>
          <w:sz w:val="24"/>
          <w:szCs w:val="24"/>
        </w:rPr>
        <w:t>asyarakat Jetis Sidoarjo</w:t>
      </w:r>
      <w:r w:rsidR="00A90769" w:rsidRPr="00A15955">
        <w:rPr>
          <w:rFonts w:asciiTheme="majorBidi" w:hAnsiTheme="majorBidi" w:cstheme="majorBidi"/>
          <w:bCs/>
          <w:sz w:val="24"/>
          <w:szCs w:val="24"/>
        </w:rPr>
        <w:t>?</w:t>
      </w:r>
    </w:p>
    <w:p w:rsidR="00A90769" w:rsidRPr="009F77DF" w:rsidRDefault="00A90769" w:rsidP="00A90769">
      <w:pPr>
        <w:numPr>
          <w:ilvl w:val="0"/>
          <w:numId w:val="1"/>
        </w:numPr>
        <w:spacing w:line="360" w:lineRule="auto"/>
        <w:rPr>
          <w:rFonts w:asciiTheme="majorBidi" w:hAnsiTheme="majorBidi" w:cstheme="majorBidi"/>
          <w:b/>
          <w:bCs/>
          <w:sz w:val="24"/>
          <w:szCs w:val="24"/>
        </w:rPr>
      </w:pPr>
      <w:r w:rsidRPr="009F77DF">
        <w:rPr>
          <w:rFonts w:asciiTheme="majorBidi" w:hAnsiTheme="majorBidi" w:cstheme="majorBidi"/>
          <w:b/>
          <w:bCs/>
          <w:sz w:val="24"/>
          <w:szCs w:val="24"/>
        </w:rPr>
        <w:t>TujuanPenelitian</w:t>
      </w:r>
    </w:p>
    <w:p w:rsidR="00A90769" w:rsidRDefault="00A90769" w:rsidP="00A90769">
      <w:pPr>
        <w:tabs>
          <w:tab w:val="left" w:pos="312"/>
        </w:tabs>
        <w:spacing w:line="360" w:lineRule="auto"/>
        <w:ind w:left="284"/>
        <w:jc w:val="both"/>
        <w:rPr>
          <w:rFonts w:asciiTheme="majorBidi" w:hAnsiTheme="majorBidi" w:cstheme="majorBidi"/>
          <w:sz w:val="24"/>
          <w:szCs w:val="24"/>
        </w:rPr>
      </w:pPr>
      <w:r w:rsidRPr="00A15955">
        <w:rPr>
          <w:rFonts w:asciiTheme="majorBidi" w:hAnsiTheme="majorBidi" w:cstheme="majorBidi"/>
          <w:sz w:val="24"/>
          <w:szCs w:val="24"/>
        </w:rPr>
        <w:tab/>
      </w:r>
      <w:r w:rsidRPr="00A15955">
        <w:rPr>
          <w:rFonts w:asciiTheme="majorBidi" w:hAnsiTheme="majorBidi" w:cstheme="majorBidi"/>
          <w:sz w:val="24"/>
          <w:szCs w:val="24"/>
        </w:rPr>
        <w:tab/>
      </w:r>
      <w:proofErr w:type="gramStart"/>
      <w:r w:rsidRPr="00A15955">
        <w:rPr>
          <w:rFonts w:asciiTheme="majorBidi" w:hAnsiTheme="majorBidi" w:cstheme="majorBidi"/>
          <w:sz w:val="24"/>
          <w:szCs w:val="24"/>
        </w:rPr>
        <w:t>Penelitian ini ditujukan untu</w:t>
      </w:r>
      <w:r>
        <w:rPr>
          <w:rFonts w:asciiTheme="majorBidi" w:hAnsiTheme="majorBidi" w:cstheme="majorBidi"/>
          <w:sz w:val="24"/>
          <w:szCs w:val="24"/>
        </w:rPr>
        <w:t>k mengetahui bagaimana sejarah perk</w:t>
      </w:r>
      <w:r w:rsidRPr="00A15955">
        <w:rPr>
          <w:rFonts w:asciiTheme="majorBidi" w:hAnsiTheme="majorBidi" w:cstheme="majorBidi"/>
          <w:sz w:val="24"/>
          <w:szCs w:val="24"/>
        </w:rPr>
        <w:t>emba</w:t>
      </w:r>
      <w:r>
        <w:rPr>
          <w:rFonts w:asciiTheme="majorBidi" w:hAnsiTheme="majorBidi" w:cstheme="majorBidi"/>
          <w:sz w:val="24"/>
          <w:szCs w:val="24"/>
        </w:rPr>
        <w:t>ngan dan peranan b</w:t>
      </w:r>
      <w:r w:rsidRPr="00A15955">
        <w:rPr>
          <w:rFonts w:asciiTheme="majorBidi" w:hAnsiTheme="majorBidi" w:cstheme="majorBidi"/>
          <w:sz w:val="24"/>
          <w:szCs w:val="24"/>
        </w:rPr>
        <w:t xml:space="preserve">atik </w:t>
      </w:r>
      <w:r>
        <w:rPr>
          <w:rFonts w:asciiTheme="majorBidi" w:hAnsiTheme="majorBidi" w:cstheme="majorBidi"/>
          <w:sz w:val="24"/>
          <w:szCs w:val="24"/>
        </w:rPr>
        <w:t xml:space="preserve">dalam meningkatkan perekonomian masyarakat </w:t>
      </w:r>
      <w:r w:rsidRPr="00A15955">
        <w:rPr>
          <w:rFonts w:asciiTheme="majorBidi" w:hAnsiTheme="majorBidi" w:cstheme="majorBidi"/>
          <w:sz w:val="24"/>
          <w:szCs w:val="24"/>
        </w:rPr>
        <w:t>Desa Jetis Kabupaten Sidoarjo</w:t>
      </w:r>
      <w:r>
        <w:rPr>
          <w:rFonts w:asciiTheme="majorBidi" w:hAnsiTheme="majorBidi" w:cstheme="majorBidi"/>
          <w:sz w:val="24"/>
          <w:szCs w:val="24"/>
        </w:rPr>
        <w:t>.</w:t>
      </w:r>
      <w:proofErr w:type="gramEnd"/>
    </w:p>
    <w:p w:rsidR="00A90769" w:rsidRPr="00A15955" w:rsidRDefault="00A90769" w:rsidP="00A90769">
      <w:pPr>
        <w:pStyle w:val="ListParagraph"/>
        <w:numPr>
          <w:ilvl w:val="0"/>
          <w:numId w:val="5"/>
        </w:numPr>
        <w:tabs>
          <w:tab w:val="left" w:leader="dot" w:pos="8505"/>
          <w:tab w:val="left" w:pos="8647"/>
        </w:tabs>
        <w:spacing w:line="360" w:lineRule="auto"/>
        <w:jc w:val="both"/>
        <w:rPr>
          <w:rFonts w:asciiTheme="majorBidi" w:hAnsiTheme="majorBidi" w:cstheme="majorBidi"/>
          <w:sz w:val="24"/>
          <w:szCs w:val="24"/>
        </w:rPr>
      </w:pPr>
      <w:r>
        <w:rPr>
          <w:rFonts w:asciiTheme="majorBidi" w:hAnsiTheme="majorBidi" w:cstheme="majorBidi"/>
          <w:sz w:val="24"/>
          <w:szCs w:val="24"/>
        </w:rPr>
        <w:t>Untuk Mengetahui Sejarah adanya Kampung Batik Jetis Sidoarjo?</w:t>
      </w:r>
    </w:p>
    <w:p w:rsidR="00A90769" w:rsidRPr="00A15955" w:rsidRDefault="00A90769" w:rsidP="00A90769">
      <w:pPr>
        <w:pStyle w:val="ListParagraph"/>
        <w:numPr>
          <w:ilvl w:val="0"/>
          <w:numId w:val="5"/>
        </w:numPr>
        <w:tabs>
          <w:tab w:val="left" w:leader="dot" w:pos="8505"/>
          <w:tab w:val="left" w:pos="8647"/>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Untuk Mengetahui Perkembangan Batik di Jetis </w:t>
      </w:r>
      <w:proofErr w:type="gramStart"/>
      <w:r>
        <w:rPr>
          <w:rFonts w:asciiTheme="majorBidi" w:hAnsiTheme="majorBidi" w:cstheme="majorBidi"/>
          <w:sz w:val="24"/>
          <w:szCs w:val="24"/>
        </w:rPr>
        <w:t xml:space="preserve">Sidoarjo </w:t>
      </w:r>
      <w:r w:rsidRPr="00A15955">
        <w:rPr>
          <w:rFonts w:asciiTheme="majorBidi" w:hAnsiTheme="majorBidi" w:cstheme="majorBidi"/>
          <w:sz w:val="24"/>
          <w:szCs w:val="24"/>
        </w:rPr>
        <w:t>?</w:t>
      </w:r>
      <w:proofErr w:type="gramEnd"/>
    </w:p>
    <w:p w:rsidR="00A90769" w:rsidRPr="00A15955" w:rsidRDefault="00A90769" w:rsidP="00A90769">
      <w:pPr>
        <w:pStyle w:val="ListParagraph"/>
        <w:numPr>
          <w:ilvl w:val="0"/>
          <w:numId w:val="5"/>
        </w:numPr>
        <w:tabs>
          <w:tab w:val="left" w:leader="dot" w:pos="8505"/>
          <w:tab w:val="left" w:pos="8647"/>
        </w:tabs>
        <w:spacing w:line="360" w:lineRule="auto"/>
        <w:jc w:val="both"/>
        <w:rPr>
          <w:rFonts w:asciiTheme="majorBidi" w:hAnsiTheme="majorBidi" w:cstheme="majorBidi"/>
          <w:sz w:val="24"/>
          <w:szCs w:val="24"/>
        </w:rPr>
      </w:pPr>
      <w:r>
        <w:rPr>
          <w:rFonts w:asciiTheme="majorBidi" w:hAnsiTheme="majorBidi" w:cstheme="majorBidi"/>
          <w:bCs/>
          <w:sz w:val="24"/>
          <w:szCs w:val="24"/>
        </w:rPr>
        <w:t xml:space="preserve">Untuk Mengetahui Peranan Batik dalam Meningkatkan Perekonomian </w:t>
      </w:r>
      <w:r w:rsidR="00281508">
        <w:rPr>
          <w:rFonts w:asciiTheme="majorBidi" w:hAnsiTheme="majorBidi" w:cstheme="majorBidi"/>
          <w:bCs/>
          <w:sz w:val="24"/>
          <w:szCs w:val="24"/>
          <w:lang w:val="id-ID"/>
        </w:rPr>
        <w:t>m</w:t>
      </w:r>
      <w:r>
        <w:rPr>
          <w:rFonts w:asciiTheme="majorBidi" w:hAnsiTheme="majorBidi" w:cstheme="majorBidi"/>
          <w:bCs/>
          <w:sz w:val="24"/>
          <w:szCs w:val="24"/>
        </w:rPr>
        <w:t>asyarakat Jetis Sidoarjo</w:t>
      </w:r>
      <w:r w:rsidRPr="00A15955">
        <w:rPr>
          <w:rFonts w:asciiTheme="majorBidi" w:hAnsiTheme="majorBidi" w:cstheme="majorBidi"/>
          <w:bCs/>
          <w:sz w:val="24"/>
          <w:szCs w:val="24"/>
        </w:rPr>
        <w:t>?</w:t>
      </w:r>
    </w:p>
    <w:p w:rsidR="00A90769" w:rsidRPr="009F77DF" w:rsidRDefault="00A90769" w:rsidP="00A90769">
      <w:pPr>
        <w:numPr>
          <w:ilvl w:val="0"/>
          <w:numId w:val="1"/>
        </w:numPr>
        <w:spacing w:line="360" w:lineRule="auto"/>
        <w:rPr>
          <w:rFonts w:asciiTheme="majorBidi" w:hAnsiTheme="majorBidi" w:cstheme="majorBidi"/>
          <w:b/>
          <w:bCs/>
          <w:sz w:val="24"/>
          <w:szCs w:val="24"/>
        </w:rPr>
      </w:pPr>
      <w:r w:rsidRPr="009F77DF">
        <w:rPr>
          <w:rFonts w:asciiTheme="majorBidi" w:hAnsiTheme="majorBidi" w:cstheme="majorBidi"/>
          <w:b/>
          <w:bCs/>
          <w:sz w:val="24"/>
          <w:szCs w:val="24"/>
        </w:rPr>
        <w:t>Kegunaan Penelitian</w:t>
      </w:r>
    </w:p>
    <w:p w:rsidR="00A90769" w:rsidRDefault="00A90769" w:rsidP="00A90769">
      <w:pPr>
        <w:numPr>
          <w:ilvl w:val="0"/>
          <w:numId w:val="6"/>
        </w:numPr>
        <w:spacing w:line="360" w:lineRule="auto"/>
        <w:ind w:left="709" w:hanging="289"/>
        <w:jc w:val="both"/>
        <w:rPr>
          <w:rFonts w:ascii="Times New Roman" w:hAnsi="Times New Roman" w:cs="Times New Roman"/>
          <w:sz w:val="24"/>
          <w:szCs w:val="24"/>
        </w:rPr>
      </w:pPr>
      <w:r>
        <w:rPr>
          <w:rFonts w:asciiTheme="majorBidi" w:hAnsiTheme="majorBidi" w:cstheme="majorBidi"/>
          <w:sz w:val="24"/>
          <w:szCs w:val="24"/>
        </w:rPr>
        <w:lastRenderedPageBreak/>
        <w:tab/>
      </w:r>
      <w:r>
        <w:rPr>
          <w:rFonts w:ascii="Times New Roman" w:hAnsi="Times New Roman" w:cs="Times New Roman"/>
          <w:sz w:val="24"/>
          <w:szCs w:val="24"/>
        </w:rPr>
        <w:t>Untuk memberikan pengetahuan mengenai sejarah perkembangan serta peranan Kampung Batik dalam meningkatkan</w:t>
      </w:r>
      <w:r>
        <w:rPr>
          <w:rFonts w:ascii="Times New Roman" w:hAnsi="Times New Roman" w:cs="Times New Roman"/>
          <w:sz w:val="24"/>
          <w:szCs w:val="24"/>
        </w:rPr>
        <w:tab/>
        <w:t xml:space="preserve"> perekonomian masyarakat di Desa Jetis Sidoarjo.</w:t>
      </w:r>
    </w:p>
    <w:p w:rsidR="00A90769" w:rsidRDefault="00A90769" w:rsidP="00A90769">
      <w:pPr>
        <w:numPr>
          <w:ilvl w:val="0"/>
          <w:numId w:val="6"/>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Untuk Program studi berguna dalam menambah khasanah ilmu pengetahuan khususnya dalam bidang sejarah. </w:t>
      </w:r>
    </w:p>
    <w:p w:rsidR="00A90769" w:rsidRPr="00270D31" w:rsidRDefault="00A90769" w:rsidP="00A90769">
      <w:pPr>
        <w:numPr>
          <w:ilvl w:val="0"/>
          <w:numId w:val="6"/>
        </w:numPr>
        <w:spacing w:line="360" w:lineRule="auto"/>
        <w:ind w:left="709" w:hanging="289"/>
        <w:jc w:val="both"/>
        <w:rPr>
          <w:rFonts w:ascii="Times New Roman" w:hAnsi="Times New Roman" w:cs="Times New Roman"/>
          <w:sz w:val="24"/>
          <w:szCs w:val="24"/>
        </w:rPr>
      </w:pPr>
      <w:r>
        <w:rPr>
          <w:rFonts w:ascii="Times New Roman" w:hAnsi="Times New Roman" w:cs="Times New Roman"/>
          <w:sz w:val="24"/>
          <w:szCs w:val="24"/>
        </w:rPr>
        <w:t xml:space="preserve">Bagi masyarakat di daerah jetis terutama pembatik di Desa Jetis Sidoarjo </w:t>
      </w:r>
      <w:proofErr w:type="gramStart"/>
      <w:r>
        <w:rPr>
          <w:rFonts w:ascii="Times New Roman" w:hAnsi="Times New Roman" w:cs="Times New Roman"/>
          <w:sz w:val="24"/>
          <w:szCs w:val="24"/>
        </w:rPr>
        <w:t>dapat  mengenalkan</w:t>
      </w:r>
      <w:proofErr w:type="gramEnd"/>
      <w:r>
        <w:rPr>
          <w:rFonts w:ascii="Times New Roman" w:hAnsi="Times New Roman" w:cs="Times New Roman"/>
          <w:sz w:val="24"/>
          <w:szCs w:val="24"/>
        </w:rPr>
        <w:t xml:space="preserve"> kepada </w:t>
      </w:r>
      <w:r>
        <w:rPr>
          <w:rFonts w:ascii="Times New Roman" w:hAnsi="Times New Roman" w:cs="Times New Roman"/>
          <w:sz w:val="24"/>
          <w:szCs w:val="24"/>
        </w:rPr>
        <w:tab/>
        <w:t xml:space="preserve">masyarakat luar dari Jetis mengenai Batik dari proses pembuatannya sampai motif - motif yang dimiliki oleh batik Jetis. </w:t>
      </w:r>
    </w:p>
    <w:p w:rsidR="00A90769" w:rsidRPr="009F77DF" w:rsidRDefault="00A90769" w:rsidP="00A90769">
      <w:pPr>
        <w:numPr>
          <w:ilvl w:val="0"/>
          <w:numId w:val="1"/>
        </w:numPr>
        <w:spacing w:line="360" w:lineRule="auto"/>
        <w:rPr>
          <w:rFonts w:asciiTheme="majorBidi" w:hAnsiTheme="majorBidi" w:cstheme="majorBidi"/>
          <w:b/>
          <w:bCs/>
          <w:sz w:val="24"/>
          <w:szCs w:val="24"/>
        </w:rPr>
      </w:pPr>
      <w:r w:rsidRPr="009F77DF">
        <w:rPr>
          <w:rFonts w:asciiTheme="majorBidi" w:hAnsiTheme="majorBidi" w:cstheme="majorBidi"/>
          <w:b/>
          <w:bCs/>
          <w:sz w:val="24"/>
          <w:szCs w:val="24"/>
        </w:rPr>
        <w:t>Pendekatan dan Kerangka Teori</w:t>
      </w:r>
    </w:p>
    <w:p w:rsidR="00A90769" w:rsidRPr="00270D31" w:rsidRDefault="00A90769" w:rsidP="003A427B">
      <w:pPr>
        <w:spacing w:line="360" w:lineRule="auto"/>
        <w:ind w:left="284" w:firstLine="420"/>
        <w:jc w:val="both"/>
        <w:rPr>
          <w:rFonts w:ascii="Times New Roman" w:hAnsi="Times New Roman" w:cs="Times New Roman"/>
          <w:sz w:val="24"/>
          <w:szCs w:val="24"/>
        </w:rPr>
      </w:pPr>
      <w:r>
        <w:rPr>
          <w:rFonts w:asciiTheme="majorBidi" w:hAnsiTheme="majorBidi" w:cstheme="majorBidi"/>
          <w:sz w:val="24"/>
          <w:szCs w:val="24"/>
        </w:rPr>
        <w:tab/>
      </w:r>
      <w:proofErr w:type="gramStart"/>
      <w:r>
        <w:rPr>
          <w:rFonts w:ascii="Times New Roman" w:hAnsi="Times New Roman" w:cs="Times New Roman"/>
          <w:sz w:val="24"/>
          <w:szCs w:val="24"/>
        </w:rPr>
        <w:t>Pendekatan yang di gunakan dalam penelitian i</w:t>
      </w:r>
      <w:r w:rsidR="003856FF">
        <w:rPr>
          <w:rFonts w:ascii="Times New Roman" w:hAnsi="Times New Roman" w:cs="Times New Roman"/>
          <w:sz w:val="24"/>
          <w:szCs w:val="24"/>
        </w:rPr>
        <w:t>ni pendekatan s</w:t>
      </w:r>
      <w:r w:rsidR="003856FF">
        <w:rPr>
          <w:rFonts w:ascii="Times New Roman" w:hAnsi="Times New Roman" w:cs="Times New Roman"/>
          <w:sz w:val="24"/>
          <w:szCs w:val="24"/>
          <w:lang w:val="id-ID"/>
        </w:rPr>
        <w:t>ejarah sosial-ekonomi</w:t>
      </w:r>
      <w:r w:rsidR="0079379E">
        <w:rPr>
          <w:rFonts w:ascii="Times New Roman" w:hAnsi="Times New Roman" w:cs="Times New Roman"/>
          <w:sz w:val="24"/>
          <w:szCs w:val="24"/>
        </w:rPr>
        <w:t>.</w:t>
      </w:r>
      <w:proofErr w:type="gramEnd"/>
      <w:r w:rsidR="003856FF">
        <w:rPr>
          <w:rFonts w:ascii="Times New Roman" w:hAnsi="Times New Roman" w:cs="Times New Roman"/>
          <w:sz w:val="24"/>
          <w:szCs w:val="24"/>
          <w:lang w:val="id-ID"/>
        </w:rPr>
        <w:t xml:space="preserve"> </w:t>
      </w:r>
      <w:proofErr w:type="gramStart"/>
      <w:r w:rsidR="0079379E">
        <w:rPr>
          <w:rFonts w:ascii="Times New Roman" w:hAnsi="Times New Roman" w:cs="Times New Roman"/>
          <w:sz w:val="24"/>
          <w:szCs w:val="24"/>
        </w:rPr>
        <w:t>Pe</w:t>
      </w:r>
      <w:r w:rsidR="0079379E">
        <w:rPr>
          <w:rFonts w:ascii="Times New Roman" w:hAnsi="Times New Roman" w:cs="Times New Roman"/>
          <w:sz w:val="24"/>
          <w:szCs w:val="24"/>
          <w:lang w:val="id-ID"/>
        </w:rPr>
        <w:t>n</w:t>
      </w:r>
      <w:r w:rsidR="003856FF">
        <w:rPr>
          <w:rFonts w:ascii="Times New Roman" w:hAnsi="Times New Roman" w:cs="Times New Roman"/>
          <w:sz w:val="24"/>
          <w:szCs w:val="24"/>
        </w:rPr>
        <w:t>dekatan</w:t>
      </w:r>
      <w:r w:rsidR="003856FF">
        <w:rPr>
          <w:rFonts w:ascii="Times New Roman" w:hAnsi="Times New Roman" w:cs="Times New Roman"/>
          <w:sz w:val="24"/>
          <w:szCs w:val="24"/>
          <w:lang w:val="id-ID"/>
        </w:rPr>
        <w:t xml:space="preserve"> sejarah sosial-ekonomi</w:t>
      </w:r>
      <w:r>
        <w:rPr>
          <w:rFonts w:ascii="Times New Roman" w:hAnsi="Times New Roman" w:cs="Times New Roman"/>
          <w:sz w:val="24"/>
          <w:szCs w:val="24"/>
        </w:rPr>
        <w:t xml:space="preserve"> </w:t>
      </w:r>
      <w:r w:rsidR="00FA6526">
        <w:rPr>
          <w:rFonts w:ascii="Times New Roman" w:hAnsi="Times New Roman" w:cs="Times New Roman"/>
          <w:sz w:val="24"/>
          <w:szCs w:val="24"/>
          <w:lang w:val="id-ID"/>
        </w:rPr>
        <w:t>s</w:t>
      </w:r>
      <w:r w:rsidR="003A427B">
        <w:rPr>
          <w:rFonts w:ascii="Times New Roman" w:hAnsi="Times New Roman" w:cs="Times New Roman"/>
          <w:sz w:val="24"/>
          <w:szCs w:val="24"/>
          <w:lang w:val="id-ID"/>
        </w:rPr>
        <w:t>ejarah sosial mempunyai bahan garapan yang sangat luas dan beraneka-ragam.</w:t>
      </w:r>
      <w:proofErr w:type="gramEnd"/>
      <w:r w:rsidR="003A427B">
        <w:rPr>
          <w:rFonts w:ascii="Times New Roman" w:hAnsi="Times New Roman" w:cs="Times New Roman"/>
          <w:sz w:val="24"/>
          <w:szCs w:val="24"/>
          <w:lang w:val="id-ID"/>
        </w:rPr>
        <w:t xml:space="preserve"> Kebanyakan sejarah sosial juga mempunyai hubungan yang sangat erat dengan sejarah sosial-ekonomi.</w:t>
      </w:r>
      <w:r w:rsidR="00FA6526">
        <w:rPr>
          <w:rFonts w:ascii="Times New Roman" w:hAnsi="Times New Roman" w:cs="Times New Roman"/>
          <w:sz w:val="24"/>
          <w:szCs w:val="24"/>
          <w:lang w:val="id-ID"/>
        </w:rPr>
        <w:t xml:space="preserve"> Menurut kuntowijoyo, sejarah sosial dapat mengambil fakta sosial sebagai bahan kajian.</w:t>
      </w:r>
      <w:r w:rsidR="003A427B">
        <w:rPr>
          <w:rFonts w:ascii="Times New Roman" w:hAnsi="Times New Roman" w:cs="Times New Roman"/>
          <w:sz w:val="24"/>
          <w:szCs w:val="24"/>
          <w:lang w:val="id-ID"/>
        </w:rPr>
        <w:t xml:space="preserve"> </w:t>
      </w:r>
      <w:r w:rsidR="007A28BA">
        <w:rPr>
          <w:rFonts w:ascii="Times New Roman" w:hAnsi="Times New Roman" w:cs="Times New Roman"/>
          <w:sz w:val="24"/>
          <w:szCs w:val="24"/>
          <w:lang w:val="id-ID"/>
        </w:rPr>
        <w:t xml:space="preserve">Teori yang digunakan dalam pembahasan ini adalah teori sejarah ekonomi. Menurut Adam smith </w:t>
      </w:r>
      <w:r w:rsidR="007039EB">
        <w:rPr>
          <w:rFonts w:ascii="Times New Roman" w:hAnsi="Times New Roman" w:cs="Times New Roman"/>
          <w:sz w:val="24"/>
          <w:szCs w:val="24"/>
          <w:lang w:val="id-ID"/>
        </w:rPr>
        <w:t xml:space="preserve"> kemakmuran sebuah negara akan bergantung pada dua kondisi yaitu, yang pertama tingkat produktivitas pekerja dan yang kedua adalah jumlah kegunaan pekerja, dengan kata lain produktivitas pekerja terhadap kemakmuran, dimana pekerja dipekerjakan. </w:t>
      </w:r>
      <w:r w:rsidRPr="00FA6526">
        <w:rPr>
          <w:rFonts w:ascii="Times New Roman" w:hAnsi="Times New Roman" w:cs="Times New Roman"/>
          <w:sz w:val="24"/>
          <w:szCs w:val="24"/>
          <w:lang w:val="id-ID"/>
        </w:rPr>
        <w:t>Kerangka Teori dapat digunakan sebagai landasan penelitian.Teori dapat diartikan sebagai dasar yang di gunakan d</w:t>
      </w:r>
      <w:r w:rsidR="00B24A8F" w:rsidRPr="00FA6526">
        <w:rPr>
          <w:rFonts w:ascii="Times New Roman" w:hAnsi="Times New Roman" w:cs="Times New Roman"/>
          <w:sz w:val="24"/>
          <w:szCs w:val="24"/>
          <w:lang w:val="id-ID"/>
        </w:rPr>
        <w:t>alam penyu</w:t>
      </w:r>
      <w:r w:rsidR="00B24A8F">
        <w:rPr>
          <w:rFonts w:ascii="Times New Roman" w:hAnsi="Times New Roman" w:cs="Times New Roman"/>
          <w:sz w:val="24"/>
          <w:szCs w:val="24"/>
          <w:lang w:val="id-ID"/>
        </w:rPr>
        <w:t>sunan</w:t>
      </w:r>
      <w:r w:rsidRPr="00FA6526">
        <w:rPr>
          <w:rFonts w:ascii="Times New Roman" w:hAnsi="Times New Roman" w:cs="Times New Roman"/>
          <w:sz w:val="24"/>
          <w:szCs w:val="24"/>
          <w:lang w:val="id-ID"/>
        </w:rPr>
        <w:t xml:space="preserve"> sistem informasi yang di bangun.</w:t>
      </w:r>
      <w:r w:rsidR="003A427B">
        <w:rPr>
          <w:rFonts w:ascii="Times New Roman" w:hAnsi="Times New Roman" w:cs="Times New Roman"/>
          <w:sz w:val="24"/>
          <w:szCs w:val="24"/>
          <w:lang w:val="id-ID"/>
        </w:rPr>
        <w:t xml:space="preserve"> </w:t>
      </w:r>
      <w:proofErr w:type="gramStart"/>
      <w:r>
        <w:rPr>
          <w:rFonts w:ascii="Times New Roman" w:hAnsi="Times New Roman" w:cs="Times New Roman"/>
          <w:sz w:val="24"/>
          <w:szCs w:val="24"/>
        </w:rPr>
        <w:t>Kerangka Teori memiliki pengertian sebagai kemampuan seseorang peneliti dalam mengaplikasikan pola pikirnya dalam menyusun secara sistematis teori - teori yang dapat mendukung permasalahan penelitian.</w:t>
      </w:r>
      <w:proofErr w:type="gramEnd"/>
      <w:r>
        <w:rPr>
          <w:rFonts w:ascii="Times New Roman" w:hAnsi="Times New Roman" w:cs="Times New Roman"/>
          <w:sz w:val="24"/>
          <w:szCs w:val="24"/>
        </w:rPr>
        <w:t xml:space="preserve"> Dalam teori di bawah ini dapat di jelaskan mengenai batik aspek yang dapat di ketahu</w:t>
      </w:r>
      <w:r w:rsidR="00CE7275">
        <w:rPr>
          <w:rFonts w:ascii="Times New Roman" w:hAnsi="Times New Roman" w:cs="Times New Roman"/>
          <w:sz w:val="24"/>
          <w:szCs w:val="24"/>
        </w:rPr>
        <w:t>i dari Pengertian batik</w:t>
      </w:r>
      <w:r w:rsidR="00CE7275">
        <w:rPr>
          <w:rFonts w:ascii="Times New Roman" w:hAnsi="Times New Roman" w:cs="Times New Roman"/>
          <w:sz w:val="24"/>
          <w:szCs w:val="24"/>
          <w:lang w:val="id-ID"/>
        </w:rPr>
        <w:t xml:space="preserve">, </w:t>
      </w:r>
      <w:r>
        <w:rPr>
          <w:rFonts w:ascii="Times New Roman" w:hAnsi="Times New Roman" w:cs="Times New Roman"/>
          <w:sz w:val="24"/>
          <w:szCs w:val="24"/>
        </w:rPr>
        <w:t>proses pembuatan, pelestarian, pemasaran</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perkembangan perekonomian masyarakat di daerah Jetis,Sidoarjo </w:t>
      </w:r>
    </w:p>
    <w:p w:rsidR="00A90769" w:rsidRPr="009F77DF" w:rsidRDefault="00A90769" w:rsidP="00A90769">
      <w:pPr>
        <w:numPr>
          <w:ilvl w:val="0"/>
          <w:numId w:val="1"/>
        </w:numPr>
        <w:spacing w:line="360" w:lineRule="auto"/>
        <w:rPr>
          <w:rFonts w:asciiTheme="majorBidi" w:hAnsiTheme="majorBidi" w:cstheme="majorBidi"/>
          <w:b/>
          <w:bCs/>
          <w:sz w:val="24"/>
          <w:szCs w:val="24"/>
        </w:rPr>
      </w:pPr>
      <w:r w:rsidRPr="009F77DF">
        <w:rPr>
          <w:rFonts w:asciiTheme="majorBidi" w:hAnsiTheme="majorBidi" w:cstheme="majorBidi"/>
          <w:b/>
          <w:bCs/>
          <w:sz w:val="24"/>
          <w:szCs w:val="24"/>
        </w:rPr>
        <w:t>Penelitian Terdahulu</w:t>
      </w:r>
    </w:p>
    <w:p w:rsidR="00A90769" w:rsidRDefault="00281508" w:rsidP="00A90769">
      <w:pPr>
        <w:pStyle w:val="ListParagraph"/>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lang w:val="id-ID"/>
        </w:rPr>
        <w:t>Dalam penelitian</w:t>
      </w:r>
      <w:r w:rsidR="00A90769">
        <w:rPr>
          <w:rFonts w:ascii="Times New Roman" w:hAnsi="Times New Roman" w:cs="Times New Roman"/>
          <w:sz w:val="24"/>
          <w:szCs w:val="24"/>
          <w:lang w:val="id-ID"/>
        </w:rPr>
        <w:t xml:space="preserve"> terdahulu ini diharapkan peneliti dapat meli</w:t>
      </w:r>
      <w:r>
        <w:rPr>
          <w:rFonts w:ascii="Times New Roman" w:hAnsi="Times New Roman" w:cs="Times New Roman"/>
          <w:sz w:val="24"/>
          <w:szCs w:val="24"/>
          <w:lang w:val="id-ID"/>
        </w:rPr>
        <w:t>hat perbedaan antara penelitian</w:t>
      </w:r>
      <w:r w:rsidR="00A90769">
        <w:rPr>
          <w:rFonts w:ascii="Times New Roman" w:hAnsi="Times New Roman" w:cs="Times New Roman"/>
          <w:sz w:val="24"/>
          <w:szCs w:val="24"/>
          <w:lang w:val="id-ID"/>
        </w:rPr>
        <w:t xml:space="preserve"> yang te</w:t>
      </w:r>
      <w:r>
        <w:rPr>
          <w:rFonts w:ascii="Times New Roman" w:hAnsi="Times New Roman" w:cs="Times New Roman"/>
          <w:sz w:val="24"/>
          <w:szCs w:val="24"/>
          <w:lang w:val="id-ID"/>
        </w:rPr>
        <w:t>lah dilakukan dengan penelitian</w:t>
      </w:r>
      <w:r w:rsidR="00A90769">
        <w:rPr>
          <w:rFonts w:ascii="Times New Roman" w:hAnsi="Times New Roman" w:cs="Times New Roman"/>
          <w:sz w:val="24"/>
          <w:szCs w:val="24"/>
          <w:lang w:val="id-ID"/>
        </w:rPr>
        <w:t xml:space="preserve"> yang </w:t>
      </w:r>
      <w:r>
        <w:rPr>
          <w:rFonts w:ascii="Times New Roman" w:hAnsi="Times New Roman" w:cs="Times New Roman"/>
          <w:sz w:val="24"/>
          <w:szCs w:val="24"/>
          <w:lang w:val="id-ID"/>
        </w:rPr>
        <w:t xml:space="preserve">belum </w:t>
      </w:r>
      <w:r w:rsidR="00A90769">
        <w:rPr>
          <w:rFonts w:ascii="Times New Roman" w:hAnsi="Times New Roman" w:cs="Times New Roman"/>
          <w:sz w:val="24"/>
          <w:szCs w:val="24"/>
          <w:lang w:val="id-ID"/>
        </w:rPr>
        <w:t>dilakukan. Selain itu, j</w:t>
      </w:r>
      <w:r>
        <w:rPr>
          <w:rFonts w:ascii="Times New Roman" w:hAnsi="Times New Roman" w:cs="Times New Roman"/>
          <w:sz w:val="24"/>
          <w:szCs w:val="24"/>
          <w:lang w:val="id-ID"/>
        </w:rPr>
        <w:t>uga diharapkan dalam penelitian</w:t>
      </w:r>
      <w:r w:rsidR="00A90769">
        <w:rPr>
          <w:rFonts w:ascii="Times New Roman" w:hAnsi="Times New Roman" w:cs="Times New Roman"/>
          <w:sz w:val="24"/>
          <w:szCs w:val="24"/>
          <w:lang w:val="id-ID"/>
        </w:rPr>
        <w:t xml:space="preserve"> ini dapat diperhatikan mengenai kekurangan dan kelebihan antara peneliti</w:t>
      </w:r>
      <w:r>
        <w:rPr>
          <w:rFonts w:ascii="Times New Roman" w:hAnsi="Times New Roman" w:cs="Times New Roman"/>
          <w:sz w:val="24"/>
          <w:szCs w:val="24"/>
          <w:lang w:val="id-ID"/>
        </w:rPr>
        <w:t>an terdahulu dengan penelitian</w:t>
      </w:r>
      <w:r w:rsidR="00A90769">
        <w:rPr>
          <w:rFonts w:ascii="Times New Roman" w:hAnsi="Times New Roman" w:cs="Times New Roman"/>
          <w:sz w:val="24"/>
          <w:szCs w:val="24"/>
          <w:lang w:val="id-ID"/>
        </w:rPr>
        <w:t xml:space="preserve"> yang </w:t>
      </w:r>
      <w:r>
        <w:rPr>
          <w:rFonts w:ascii="Times New Roman" w:hAnsi="Times New Roman" w:cs="Times New Roman"/>
          <w:sz w:val="24"/>
          <w:szCs w:val="24"/>
          <w:lang w:val="id-ID"/>
        </w:rPr>
        <w:t xml:space="preserve">sedang </w:t>
      </w:r>
      <w:r w:rsidR="00A90769">
        <w:rPr>
          <w:rFonts w:ascii="Times New Roman" w:hAnsi="Times New Roman" w:cs="Times New Roman"/>
          <w:sz w:val="24"/>
          <w:szCs w:val="24"/>
          <w:lang w:val="id-ID"/>
        </w:rPr>
        <w:t>dilakukan.</w:t>
      </w:r>
    </w:p>
    <w:p w:rsidR="00A90769" w:rsidRDefault="00A90769" w:rsidP="00A90769">
      <w:pPr>
        <w:pStyle w:val="ListParagraph"/>
        <w:spacing w:line="360" w:lineRule="auto"/>
        <w:ind w:left="284" w:firstLine="436"/>
        <w:jc w:val="both"/>
        <w:rPr>
          <w:rFonts w:ascii="Times New Roman" w:hAnsi="Times New Roman" w:cs="Times New Roman"/>
          <w:sz w:val="24"/>
          <w:szCs w:val="24"/>
        </w:rPr>
      </w:pPr>
      <w:r w:rsidRPr="002E23A9">
        <w:rPr>
          <w:rFonts w:ascii="Times New Roman" w:hAnsi="Times New Roman" w:cs="Times New Roman"/>
          <w:i/>
          <w:iCs/>
          <w:sz w:val="24"/>
          <w:szCs w:val="24"/>
          <w:lang w:val="id-ID"/>
        </w:rPr>
        <w:lastRenderedPageBreak/>
        <w:t>Pertama,</w:t>
      </w:r>
      <w:r w:rsidR="00281508">
        <w:rPr>
          <w:rFonts w:ascii="Times New Roman" w:hAnsi="Times New Roman" w:cs="Times New Roman"/>
          <w:sz w:val="24"/>
          <w:szCs w:val="24"/>
          <w:lang w:val="id-ID"/>
        </w:rPr>
        <w:t xml:space="preserve"> penelitian</w:t>
      </w:r>
      <w:r w:rsidRPr="00270D31">
        <w:rPr>
          <w:rFonts w:ascii="Times New Roman" w:hAnsi="Times New Roman" w:cs="Times New Roman"/>
          <w:sz w:val="24"/>
          <w:szCs w:val="24"/>
          <w:lang w:val="id-ID"/>
        </w:rPr>
        <w:t xml:space="preserve"> oleh Amelia Probosari, NIM 13230025 mahasiswa Jurusan Pengembangan Masyarakat Islam Fakultas Dakwah dan Komunikasi UIN Sunan Kalijaga Yogyakarta dengan judul “ Peningkatan Ekonomi Masyarakat Melalui Usaha Batik Ismoyo </w:t>
      </w:r>
      <w:r>
        <w:rPr>
          <w:rFonts w:ascii="Times New Roman" w:hAnsi="Times New Roman" w:cs="Times New Roman"/>
          <w:sz w:val="24"/>
          <w:szCs w:val="24"/>
          <w:lang w:val="id-ID"/>
        </w:rPr>
        <w:t>Di Desa Gendongan Plupuh Sragen</w:t>
      </w:r>
      <w:r>
        <w:rPr>
          <w:rFonts w:ascii="Times New Roman" w:hAnsi="Times New Roman" w:cs="Times New Roman"/>
          <w:sz w:val="24"/>
          <w:szCs w:val="24"/>
        </w:rPr>
        <w:t>”</w:t>
      </w:r>
      <w:r w:rsidR="00281508">
        <w:rPr>
          <w:rFonts w:ascii="Times New Roman" w:hAnsi="Times New Roman" w:cs="Times New Roman"/>
          <w:sz w:val="24"/>
          <w:szCs w:val="24"/>
          <w:lang w:val="id-ID"/>
        </w:rPr>
        <w:t>. Dalam penelitian</w:t>
      </w:r>
      <w:r w:rsidRPr="00270D31">
        <w:rPr>
          <w:rFonts w:ascii="Times New Roman" w:hAnsi="Times New Roman" w:cs="Times New Roman"/>
          <w:sz w:val="24"/>
          <w:szCs w:val="24"/>
          <w:lang w:val="id-ID"/>
        </w:rPr>
        <w:t xml:space="preserve"> ini peneliti menyimpulkan bahwa usaha Batik Ismoyo merupakan upaya masyarakat dalam meningkatkan perekonomian. Perbedaan penel</w:t>
      </w:r>
      <w:r w:rsidR="00B24A8F">
        <w:rPr>
          <w:rFonts w:ascii="Times New Roman" w:hAnsi="Times New Roman" w:cs="Times New Roman"/>
          <w:sz w:val="24"/>
          <w:szCs w:val="24"/>
          <w:lang w:val="id-ID"/>
        </w:rPr>
        <w:t>itian</w:t>
      </w:r>
      <w:r w:rsidR="00281508">
        <w:rPr>
          <w:rFonts w:ascii="Times New Roman" w:hAnsi="Times New Roman" w:cs="Times New Roman"/>
          <w:sz w:val="24"/>
          <w:szCs w:val="24"/>
          <w:lang w:val="id-ID"/>
        </w:rPr>
        <w:t xml:space="preserve"> Amelia dengan penelitian ini adalah penelitian</w:t>
      </w:r>
      <w:r w:rsidRPr="00270D31">
        <w:rPr>
          <w:rFonts w:ascii="Times New Roman" w:hAnsi="Times New Roman" w:cs="Times New Roman"/>
          <w:sz w:val="24"/>
          <w:szCs w:val="24"/>
          <w:lang w:val="id-ID"/>
        </w:rPr>
        <w:t xml:space="preserve"> Amelia membahas tentang Peningkatan Ekonomi Masyarakat Melalui Usaha Batik Ismoyo Di Desa Gedongan Plupuh Sragen. Sedangk</w:t>
      </w:r>
      <w:r w:rsidR="00281508">
        <w:rPr>
          <w:rFonts w:ascii="Times New Roman" w:hAnsi="Times New Roman" w:cs="Times New Roman"/>
          <w:sz w:val="24"/>
          <w:szCs w:val="24"/>
          <w:lang w:val="id-ID"/>
        </w:rPr>
        <w:t>an penelitian</w:t>
      </w:r>
      <w:r w:rsidRPr="00270D31">
        <w:rPr>
          <w:rFonts w:ascii="Times New Roman" w:hAnsi="Times New Roman" w:cs="Times New Roman"/>
          <w:sz w:val="24"/>
          <w:szCs w:val="24"/>
          <w:lang w:val="id-ID"/>
        </w:rPr>
        <w:t xml:space="preserve"> ini membahas tentang Sejarah Perkembangan Dan Peranan Batik Dalam Meningkatkan Perekonomian Masyarakat Desa Jetis Sidoarjo.</w:t>
      </w:r>
    </w:p>
    <w:p w:rsidR="00A90769" w:rsidRPr="00A727FC" w:rsidRDefault="00A90769" w:rsidP="00AC6D3C">
      <w:pPr>
        <w:pStyle w:val="ListParagraph"/>
        <w:spacing w:line="360" w:lineRule="auto"/>
        <w:ind w:left="284" w:firstLine="436"/>
        <w:jc w:val="both"/>
        <w:rPr>
          <w:rFonts w:ascii="Times New Roman" w:hAnsi="Times New Roman" w:cs="Times New Roman"/>
          <w:sz w:val="24"/>
          <w:szCs w:val="24"/>
          <w:lang w:val="id-ID"/>
        </w:rPr>
      </w:pPr>
      <w:r w:rsidRPr="002E23A9">
        <w:rPr>
          <w:rFonts w:ascii="Times New Roman" w:hAnsi="Times New Roman" w:cs="Times New Roman"/>
          <w:i/>
          <w:iCs/>
          <w:sz w:val="24"/>
          <w:szCs w:val="24"/>
          <w:lang w:val="id-ID"/>
        </w:rPr>
        <w:t>Kedua,</w:t>
      </w:r>
      <w:r w:rsidR="00281508">
        <w:rPr>
          <w:rFonts w:ascii="Times New Roman" w:hAnsi="Times New Roman" w:cs="Times New Roman"/>
          <w:sz w:val="24"/>
          <w:szCs w:val="24"/>
          <w:lang w:val="id-ID"/>
        </w:rPr>
        <w:t xml:space="preserve"> penelitian</w:t>
      </w:r>
      <w:r w:rsidR="00AC6D3C">
        <w:rPr>
          <w:rFonts w:ascii="Times New Roman" w:hAnsi="Times New Roman" w:cs="Times New Roman"/>
          <w:sz w:val="24"/>
          <w:szCs w:val="24"/>
          <w:lang w:val="id-ID"/>
        </w:rPr>
        <w:t xml:space="preserve"> yang dilakukan oleh Liya Rohmati Robbil Ummah NIM 173214019</w:t>
      </w:r>
      <w:r w:rsidRPr="00270D31">
        <w:rPr>
          <w:rFonts w:ascii="Times New Roman" w:hAnsi="Times New Roman" w:cs="Times New Roman"/>
          <w:sz w:val="24"/>
          <w:szCs w:val="24"/>
          <w:lang w:val="id-ID"/>
        </w:rPr>
        <w:t xml:space="preserve"> mahasiswa</w:t>
      </w:r>
      <w:r w:rsidR="00AC6D3C">
        <w:rPr>
          <w:rFonts w:ascii="Times New Roman" w:hAnsi="Times New Roman" w:cs="Times New Roman"/>
          <w:sz w:val="24"/>
          <w:szCs w:val="24"/>
          <w:lang w:val="id-ID"/>
        </w:rPr>
        <w:t xml:space="preserve"> Jurusan sosiologi UIN Sunan Ampel surabaya dengan judul “Eksistensi Pengrajin dan pelestarian Batik Tulis Sumurgung Era Modern Di Desa Sumurgung Kecamatan Tuban Kabupaten Tuban</w:t>
      </w:r>
      <w:r w:rsidR="00E254A3">
        <w:rPr>
          <w:rFonts w:ascii="Times New Roman" w:hAnsi="Times New Roman" w:cs="Times New Roman"/>
          <w:sz w:val="24"/>
          <w:szCs w:val="24"/>
          <w:lang w:val="id-ID"/>
        </w:rPr>
        <w:t xml:space="preserve">”. Dalam penelitian </w:t>
      </w:r>
      <w:r w:rsidRPr="00270D31">
        <w:rPr>
          <w:rFonts w:ascii="Times New Roman" w:hAnsi="Times New Roman" w:cs="Times New Roman"/>
          <w:sz w:val="24"/>
          <w:szCs w:val="24"/>
          <w:lang w:val="id-ID"/>
        </w:rPr>
        <w:t xml:space="preserve">ini </w:t>
      </w:r>
      <w:r w:rsidR="00AC6D3C">
        <w:rPr>
          <w:rFonts w:ascii="Times New Roman" w:hAnsi="Times New Roman" w:cs="Times New Roman"/>
          <w:sz w:val="24"/>
          <w:szCs w:val="24"/>
          <w:lang w:val="id-ID"/>
        </w:rPr>
        <w:t>fokus kajiannya yaitu menjelaskan tentang Eksistensi</w:t>
      </w:r>
      <w:r w:rsidR="00A727FC">
        <w:rPr>
          <w:rFonts w:ascii="Times New Roman" w:hAnsi="Times New Roman" w:cs="Times New Roman"/>
          <w:sz w:val="24"/>
          <w:szCs w:val="24"/>
          <w:lang w:val="id-ID"/>
        </w:rPr>
        <w:t xml:space="preserve"> pengrajin batik tulis sumurgung yang di era modern ini semakin berkurang karena keterampilan yang dibutuhkan dianggap tidak sebanding dengan pendapatan yang diperoleh dari pekerjaan sebagai pengrajin batik tulis, se</w:t>
      </w:r>
      <w:r w:rsidR="00AC6D3C">
        <w:rPr>
          <w:rFonts w:ascii="Times New Roman" w:hAnsi="Times New Roman" w:cs="Times New Roman"/>
          <w:sz w:val="24"/>
          <w:szCs w:val="24"/>
          <w:lang w:val="id-ID"/>
        </w:rPr>
        <w:t>dangkan penelitian</w:t>
      </w:r>
      <w:r w:rsidRPr="00270D31">
        <w:rPr>
          <w:rFonts w:ascii="Times New Roman" w:hAnsi="Times New Roman" w:cs="Times New Roman"/>
          <w:sz w:val="24"/>
          <w:szCs w:val="24"/>
          <w:lang w:val="id-ID"/>
        </w:rPr>
        <w:t xml:space="preserve"> ini membahas tentang Peranan Batik Dalam Peningkatan Ekonomi Masyarakat Desa Jetis Sidoarjo.</w:t>
      </w:r>
    </w:p>
    <w:p w:rsidR="00A90769" w:rsidRDefault="00A90769" w:rsidP="00A90769">
      <w:pPr>
        <w:pStyle w:val="ListParagraph"/>
        <w:spacing w:line="360" w:lineRule="auto"/>
        <w:ind w:left="284" w:firstLine="436"/>
        <w:jc w:val="both"/>
        <w:rPr>
          <w:rFonts w:ascii="Times New Roman" w:hAnsi="Times New Roman" w:cs="Times New Roman"/>
          <w:sz w:val="24"/>
          <w:szCs w:val="24"/>
        </w:rPr>
      </w:pPr>
      <w:r w:rsidRPr="002E23A9">
        <w:rPr>
          <w:rFonts w:ascii="Times New Roman" w:hAnsi="Times New Roman" w:cs="Times New Roman"/>
          <w:i/>
          <w:iCs/>
          <w:sz w:val="24"/>
          <w:szCs w:val="24"/>
          <w:lang w:val="id-ID"/>
        </w:rPr>
        <w:t>Ketiga,</w:t>
      </w:r>
      <w:r w:rsidR="000913A4">
        <w:rPr>
          <w:rFonts w:ascii="Times New Roman" w:hAnsi="Times New Roman" w:cs="Times New Roman"/>
          <w:sz w:val="24"/>
          <w:szCs w:val="24"/>
          <w:lang w:val="id-ID"/>
        </w:rPr>
        <w:t xml:space="preserve"> penelitian</w:t>
      </w:r>
      <w:r w:rsidRPr="00270D31">
        <w:rPr>
          <w:rFonts w:ascii="Times New Roman" w:hAnsi="Times New Roman" w:cs="Times New Roman"/>
          <w:sz w:val="24"/>
          <w:szCs w:val="24"/>
          <w:lang w:val="id-ID"/>
        </w:rPr>
        <w:t xml:space="preserve"> yang dilkukan oleh Taufik dan Achmad Budisusetyo, mahasiswa Universitas Muhammadiyah Jember dengan judul “Pengembangan Industri Kerajinan Batik Tulis LABAKO Di Kabu</w:t>
      </w:r>
      <w:r w:rsidR="00E254A3">
        <w:rPr>
          <w:rFonts w:ascii="Times New Roman" w:hAnsi="Times New Roman" w:cs="Times New Roman"/>
          <w:sz w:val="24"/>
          <w:szCs w:val="24"/>
          <w:lang w:val="id-ID"/>
        </w:rPr>
        <w:t>paten Jember”. Dalam penelitian</w:t>
      </w:r>
      <w:r w:rsidRPr="00270D31">
        <w:rPr>
          <w:rFonts w:ascii="Times New Roman" w:hAnsi="Times New Roman" w:cs="Times New Roman"/>
          <w:sz w:val="24"/>
          <w:szCs w:val="24"/>
          <w:lang w:val="id-ID"/>
        </w:rPr>
        <w:t xml:space="preserve"> ini membahas tentang pengembangan teknologi tepat guna bagi pengerajin batik LABAKO sehingga dap</w:t>
      </w:r>
      <w:r w:rsidR="00E254A3">
        <w:rPr>
          <w:rFonts w:ascii="Times New Roman" w:hAnsi="Times New Roman" w:cs="Times New Roman"/>
          <w:sz w:val="24"/>
          <w:szCs w:val="24"/>
          <w:lang w:val="id-ID"/>
        </w:rPr>
        <w:t>at memudahkan peng</w:t>
      </w:r>
      <w:r w:rsidRPr="00270D31">
        <w:rPr>
          <w:rFonts w:ascii="Times New Roman" w:hAnsi="Times New Roman" w:cs="Times New Roman"/>
          <w:sz w:val="24"/>
          <w:szCs w:val="24"/>
          <w:lang w:val="id-ID"/>
        </w:rPr>
        <w:t>rajin me</w:t>
      </w:r>
      <w:r w:rsidR="00E254A3">
        <w:rPr>
          <w:rFonts w:ascii="Times New Roman" w:hAnsi="Times New Roman" w:cs="Times New Roman"/>
          <w:sz w:val="24"/>
          <w:szCs w:val="24"/>
          <w:lang w:val="id-ID"/>
        </w:rPr>
        <w:t>n</w:t>
      </w:r>
      <w:r w:rsidRPr="00270D31">
        <w:rPr>
          <w:rFonts w:ascii="Times New Roman" w:hAnsi="Times New Roman" w:cs="Times New Roman"/>
          <w:sz w:val="24"/>
          <w:szCs w:val="24"/>
          <w:lang w:val="id-ID"/>
        </w:rPr>
        <w:t>desain motif secara efisiensi dan berkualitas serta mendongkrak kapasitas produksi dan meningkatkan pendapatan rumah tangganya. Perbed</w:t>
      </w:r>
      <w:r w:rsidR="00B24A8F">
        <w:rPr>
          <w:rFonts w:ascii="Times New Roman" w:hAnsi="Times New Roman" w:cs="Times New Roman"/>
          <w:sz w:val="24"/>
          <w:szCs w:val="24"/>
          <w:lang w:val="id-ID"/>
        </w:rPr>
        <w:t>aan penelitian</w:t>
      </w:r>
      <w:r w:rsidRPr="00270D31">
        <w:rPr>
          <w:rFonts w:ascii="Times New Roman" w:hAnsi="Times New Roman" w:cs="Times New Roman"/>
          <w:sz w:val="24"/>
          <w:szCs w:val="24"/>
          <w:lang w:val="id-ID"/>
        </w:rPr>
        <w:t xml:space="preserve"> Tauf</w:t>
      </w:r>
      <w:r w:rsidR="00B24A8F">
        <w:rPr>
          <w:rFonts w:ascii="Times New Roman" w:hAnsi="Times New Roman" w:cs="Times New Roman"/>
          <w:sz w:val="24"/>
          <w:szCs w:val="24"/>
          <w:lang w:val="id-ID"/>
        </w:rPr>
        <w:t>ik dan Achmad dengan penelitian ini adalah penelitian</w:t>
      </w:r>
      <w:r w:rsidRPr="00270D31">
        <w:rPr>
          <w:rFonts w:ascii="Times New Roman" w:hAnsi="Times New Roman" w:cs="Times New Roman"/>
          <w:sz w:val="24"/>
          <w:szCs w:val="24"/>
          <w:lang w:val="id-ID"/>
        </w:rPr>
        <w:t xml:space="preserve"> Taufik dan Achmad membahas tentang Pengembangan Industri Kerajinan Batik Tulis LABAKO Di Kabupat</w:t>
      </w:r>
      <w:r w:rsidR="00B24A8F">
        <w:rPr>
          <w:rFonts w:ascii="Times New Roman" w:hAnsi="Times New Roman" w:cs="Times New Roman"/>
          <w:sz w:val="24"/>
          <w:szCs w:val="24"/>
          <w:lang w:val="id-ID"/>
        </w:rPr>
        <w:t>en Jember. Sedangkan penelitian</w:t>
      </w:r>
      <w:r w:rsidRPr="00270D31">
        <w:rPr>
          <w:rFonts w:ascii="Times New Roman" w:hAnsi="Times New Roman" w:cs="Times New Roman"/>
          <w:sz w:val="24"/>
          <w:szCs w:val="24"/>
          <w:lang w:val="id-ID"/>
        </w:rPr>
        <w:t xml:space="preserve"> ini membahas mengenai Sejarah Perkembangan Dan Peranan Batik Dalam Meningkatkan Perekonomian Masyarakat Desa Jetis Sidoarjo.</w:t>
      </w:r>
    </w:p>
    <w:p w:rsidR="00A90769" w:rsidRPr="00270D31" w:rsidRDefault="00351039" w:rsidP="00A90769">
      <w:pPr>
        <w:pStyle w:val="ListParagraph"/>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lang w:val="id-ID"/>
        </w:rPr>
        <w:t>Ketiga hasil penelitian</w:t>
      </w:r>
      <w:r w:rsidR="000913A4">
        <w:rPr>
          <w:rFonts w:ascii="Times New Roman" w:hAnsi="Times New Roman" w:cs="Times New Roman"/>
          <w:sz w:val="24"/>
          <w:szCs w:val="24"/>
          <w:lang w:val="id-ID"/>
        </w:rPr>
        <w:t xml:space="preserve"> di atas</w:t>
      </w:r>
      <w:r w:rsidR="00A90769" w:rsidRPr="00270D31">
        <w:rPr>
          <w:rFonts w:ascii="Times New Roman" w:hAnsi="Times New Roman" w:cs="Times New Roman"/>
          <w:sz w:val="24"/>
          <w:szCs w:val="24"/>
          <w:lang w:val="id-ID"/>
        </w:rPr>
        <w:t xml:space="preserve"> memiliki obyek judul hampir </w:t>
      </w:r>
      <w:r>
        <w:rPr>
          <w:rFonts w:ascii="Times New Roman" w:hAnsi="Times New Roman" w:cs="Times New Roman"/>
          <w:sz w:val="24"/>
          <w:szCs w:val="24"/>
          <w:lang w:val="id-ID"/>
        </w:rPr>
        <w:t>sama tetapi fokus penelitianya berbeda. Dari penelitian</w:t>
      </w:r>
      <w:r w:rsidR="00A90769" w:rsidRPr="00270D31">
        <w:rPr>
          <w:rFonts w:ascii="Times New Roman" w:hAnsi="Times New Roman" w:cs="Times New Roman"/>
          <w:sz w:val="24"/>
          <w:szCs w:val="24"/>
          <w:lang w:val="id-ID"/>
        </w:rPr>
        <w:t xml:space="preserve"> tersebut menunjukkan bahwa industri batik dalam meningkatkan perekonomian masyarakat desa Jetis Sidoarjo, masih layak untuk diteliti karena sejauh penelusuran peneliti b</w:t>
      </w:r>
      <w:r>
        <w:rPr>
          <w:rFonts w:ascii="Times New Roman" w:hAnsi="Times New Roman" w:cs="Times New Roman"/>
          <w:sz w:val="24"/>
          <w:szCs w:val="24"/>
          <w:lang w:val="id-ID"/>
        </w:rPr>
        <w:t>elum ditemukan fokus penelitian</w:t>
      </w:r>
      <w:r w:rsidR="00A90769" w:rsidRPr="00270D31">
        <w:rPr>
          <w:rFonts w:ascii="Times New Roman" w:hAnsi="Times New Roman" w:cs="Times New Roman"/>
          <w:sz w:val="24"/>
          <w:szCs w:val="24"/>
          <w:lang w:val="id-ID"/>
        </w:rPr>
        <w:t xml:space="preserve"> yang </w:t>
      </w:r>
      <w:r w:rsidR="00A90769" w:rsidRPr="00270D31">
        <w:rPr>
          <w:rFonts w:ascii="Times New Roman" w:hAnsi="Times New Roman" w:cs="Times New Roman"/>
          <w:sz w:val="24"/>
          <w:szCs w:val="24"/>
          <w:lang w:val="id-ID"/>
        </w:rPr>
        <w:lastRenderedPageBreak/>
        <w:t>membahas tentang peningkatan ekonomi melalui industri batik Desa Jetis Sidoarjo dan dampak yang dihasilkan dari peningkatan</w:t>
      </w:r>
      <w:r>
        <w:rPr>
          <w:rFonts w:ascii="Times New Roman" w:hAnsi="Times New Roman" w:cs="Times New Roman"/>
          <w:sz w:val="24"/>
          <w:szCs w:val="24"/>
          <w:lang w:val="id-ID"/>
        </w:rPr>
        <w:t xml:space="preserve"> ekonomi masyarakat. Penelitian</w:t>
      </w:r>
      <w:r w:rsidR="00A90769" w:rsidRPr="00270D31">
        <w:rPr>
          <w:rFonts w:ascii="Times New Roman" w:hAnsi="Times New Roman" w:cs="Times New Roman"/>
          <w:sz w:val="24"/>
          <w:szCs w:val="24"/>
          <w:lang w:val="id-ID"/>
        </w:rPr>
        <w:t xml:space="preserve"> ini mengkaji tentang Sejarah Perkembangan Dan Peranan Batik Dalam Meningkatkan Perekonomian Masyarakat Desa Jetis Sidoarjo.</w:t>
      </w:r>
    </w:p>
    <w:p w:rsidR="00A90769" w:rsidRPr="009F77DF" w:rsidRDefault="00A90769" w:rsidP="00A90769">
      <w:pPr>
        <w:numPr>
          <w:ilvl w:val="0"/>
          <w:numId w:val="1"/>
        </w:numPr>
        <w:spacing w:line="360" w:lineRule="auto"/>
        <w:rPr>
          <w:rFonts w:asciiTheme="majorBidi" w:hAnsiTheme="majorBidi" w:cstheme="majorBidi"/>
          <w:b/>
          <w:bCs/>
          <w:sz w:val="24"/>
          <w:szCs w:val="24"/>
        </w:rPr>
      </w:pPr>
      <w:r w:rsidRPr="009F77DF">
        <w:rPr>
          <w:rFonts w:asciiTheme="majorBidi" w:hAnsiTheme="majorBidi" w:cstheme="majorBidi"/>
          <w:b/>
          <w:bCs/>
          <w:sz w:val="24"/>
          <w:szCs w:val="24"/>
        </w:rPr>
        <w:t>Metodologi Penelitian</w:t>
      </w:r>
    </w:p>
    <w:p w:rsidR="00A90769" w:rsidRPr="00A15955" w:rsidRDefault="00A90769" w:rsidP="00A90769">
      <w:pPr>
        <w:pStyle w:val="ListParagraph"/>
        <w:numPr>
          <w:ilvl w:val="0"/>
          <w:numId w:val="3"/>
        </w:numPr>
        <w:spacing w:after="120" w:line="360" w:lineRule="auto"/>
        <w:jc w:val="both"/>
        <w:rPr>
          <w:rFonts w:asciiTheme="majorBidi" w:hAnsiTheme="majorBidi" w:cstheme="majorBidi"/>
          <w:sz w:val="24"/>
          <w:szCs w:val="24"/>
        </w:rPr>
      </w:pPr>
      <w:r w:rsidRPr="00A15955">
        <w:rPr>
          <w:rFonts w:asciiTheme="majorBidi" w:hAnsiTheme="majorBidi" w:cstheme="majorBidi"/>
          <w:sz w:val="24"/>
          <w:szCs w:val="24"/>
        </w:rPr>
        <w:t xml:space="preserve">Jenis Penelitian </w:t>
      </w:r>
    </w:p>
    <w:p w:rsidR="00A90769" w:rsidRDefault="00A90769" w:rsidP="00A90769">
      <w:pPr>
        <w:pStyle w:val="ListParagraph"/>
        <w:spacing w:after="120" w:line="360" w:lineRule="auto"/>
        <w:ind w:left="709" w:firstLine="731"/>
        <w:jc w:val="both"/>
        <w:rPr>
          <w:rFonts w:asciiTheme="majorBidi" w:hAnsiTheme="majorBidi" w:cstheme="majorBidi"/>
          <w:sz w:val="24"/>
          <w:szCs w:val="24"/>
          <w:lang w:val="id-ID"/>
        </w:rPr>
      </w:pPr>
      <w:r w:rsidRPr="00A15955">
        <w:rPr>
          <w:rFonts w:asciiTheme="majorBidi" w:hAnsiTheme="majorBidi" w:cstheme="majorBidi"/>
          <w:sz w:val="24"/>
          <w:szCs w:val="24"/>
        </w:rPr>
        <w:t xml:space="preserve">Jenis penelitian ini adalah jenis penelitian </w:t>
      </w:r>
      <w:proofErr w:type="gramStart"/>
      <w:r w:rsidRPr="00A15955">
        <w:rPr>
          <w:rFonts w:asciiTheme="majorBidi" w:hAnsiTheme="majorBidi" w:cstheme="majorBidi"/>
          <w:sz w:val="24"/>
          <w:szCs w:val="24"/>
        </w:rPr>
        <w:t>lapangan(</w:t>
      </w:r>
      <w:proofErr w:type="gramEnd"/>
      <w:r w:rsidRPr="000E0653">
        <w:rPr>
          <w:rFonts w:asciiTheme="majorBidi" w:hAnsiTheme="majorBidi" w:cstheme="majorBidi"/>
          <w:i/>
          <w:iCs/>
          <w:sz w:val="24"/>
          <w:szCs w:val="24"/>
        </w:rPr>
        <w:t>field research</w:t>
      </w:r>
      <w:r w:rsidRPr="00A15955">
        <w:rPr>
          <w:rFonts w:asciiTheme="majorBidi" w:hAnsiTheme="majorBidi" w:cstheme="majorBidi"/>
          <w:sz w:val="24"/>
          <w:szCs w:val="24"/>
        </w:rPr>
        <w:t xml:space="preserve">) yaitu pengambilan data dengan langsung terjun ke lapangan yang menggunaan metode kualitatif. </w:t>
      </w:r>
      <w:proofErr w:type="gramStart"/>
      <w:r w:rsidRPr="00A15955">
        <w:rPr>
          <w:rFonts w:asciiTheme="majorBidi" w:hAnsiTheme="majorBidi" w:cstheme="majorBidi"/>
          <w:sz w:val="24"/>
          <w:szCs w:val="24"/>
        </w:rPr>
        <w:t>Metode kualitatif ini lebih mudah ketika berhadapan dengan kenyataan yang ganda, menyajikan secara langsung antara peneliti dengan informan, dan penelitian ini tidak bersifat angka-angka namun bersifat pertanyaan-pertanyaan melalui wawancara.</w:t>
      </w:r>
      <w:proofErr w:type="gramEnd"/>
      <w:r w:rsidRPr="00A15955">
        <w:rPr>
          <w:rStyle w:val="FootnoteReference"/>
          <w:rFonts w:asciiTheme="majorBidi" w:hAnsiTheme="majorBidi" w:cstheme="majorBidi"/>
          <w:sz w:val="24"/>
          <w:szCs w:val="24"/>
        </w:rPr>
        <w:footnoteReference w:id="4"/>
      </w:r>
    </w:p>
    <w:p w:rsidR="0037655F" w:rsidRPr="0037655F" w:rsidRDefault="0037655F" w:rsidP="00A90769">
      <w:pPr>
        <w:pStyle w:val="ListParagraph"/>
        <w:spacing w:after="120" w:line="360" w:lineRule="auto"/>
        <w:ind w:left="709" w:firstLine="731"/>
        <w:jc w:val="both"/>
        <w:rPr>
          <w:rFonts w:asciiTheme="majorBidi" w:hAnsiTheme="majorBidi" w:cstheme="majorBidi"/>
          <w:sz w:val="24"/>
          <w:szCs w:val="24"/>
          <w:lang w:val="id-ID"/>
        </w:rPr>
      </w:pPr>
      <w:r>
        <w:rPr>
          <w:rFonts w:asciiTheme="majorBidi" w:hAnsiTheme="majorBidi" w:cstheme="majorBidi"/>
          <w:sz w:val="24"/>
          <w:szCs w:val="24"/>
          <w:lang w:val="id-ID"/>
        </w:rPr>
        <w:t xml:space="preserve">Penelitian ini merupakan kajian historis dan metode yang digunakan ialah </w:t>
      </w:r>
      <w:r w:rsidR="00564B3E">
        <w:rPr>
          <w:rFonts w:asciiTheme="majorBidi" w:hAnsiTheme="majorBidi" w:cstheme="majorBidi"/>
          <w:sz w:val="24"/>
          <w:szCs w:val="24"/>
          <w:lang w:val="id-ID"/>
        </w:rPr>
        <w:t>metode historis atau sejarah yakni suatu proses menguji, mendeskripsikan, dan menganalisis secara kritis peninggalan pada masa lampau berdasarkan data yang diperoleh.</w:t>
      </w:r>
    </w:p>
    <w:p w:rsidR="00A90769" w:rsidRPr="00A15955" w:rsidRDefault="00A90769" w:rsidP="00A90769">
      <w:pPr>
        <w:pStyle w:val="ListParagraph"/>
        <w:numPr>
          <w:ilvl w:val="0"/>
          <w:numId w:val="3"/>
        </w:numPr>
        <w:spacing w:after="120" w:line="360" w:lineRule="auto"/>
        <w:jc w:val="both"/>
        <w:rPr>
          <w:rFonts w:asciiTheme="majorBidi" w:hAnsiTheme="majorBidi" w:cstheme="majorBidi"/>
          <w:sz w:val="24"/>
          <w:szCs w:val="24"/>
        </w:rPr>
      </w:pPr>
      <w:r w:rsidRPr="00A15955">
        <w:rPr>
          <w:rFonts w:asciiTheme="majorBidi" w:hAnsiTheme="majorBidi" w:cstheme="majorBidi"/>
          <w:sz w:val="24"/>
          <w:szCs w:val="24"/>
        </w:rPr>
        <w:t>Subjek Penelitian</w:t>
      </w:r>
    </w:p>
    <w:p w:rsidR="00A90769" w:rsidRPr="00A15955" w:rsidRDefault="00A90769" w:rsidP="00A90769">
      <w:pPr>
        <w:pStyle w:val="ListParagraph"/>
        <w:spacing w:after="120" w:line="360" w:lineRule="auto"/>
        <w:ind w:firstLine="720"/>
        <w:jc w:val="both"/>
        <w:rPr>
          <w:rFonts w:asciiTheme="majorBidi" w:hAnsiTheme="majorBidi" w:cstheme="majorBidi"/>
          <w:sz w:val="24"/>
          <w:szCs w:val="24"/>
        </w:rPr>
      </w:pPr>
      <w:r w:rsidRPr="00A15955">
        <w:rPr>
          <w:rFonts w:asciiTheme="majorBidi" w:hAnsiTheme="majorBidi" w:cstheme="majorBidi"/>
          <w:sz w:val="24"/>
          <w:szCs w:val="24"/>
        </w:rPr>
        <w:t>Untuk penel</w:t>
      </w:r>
      <w:r>
        <w:rPr>
          <w:rFonts w:asciiTheme="majorBidi" w:hAnsiTheme="majorBidi" w:cstheme="majorBidi"/>
          <w:sz w:val="24"/>
          <w:szCs w:val="24"/>
        </w:rPr>
        <w:t>itian mengenai sejarah perkembangan dan peranan batik dalam meningkatkan masyarakat  Desa Jetis Kabu</w:t>
      </w:r>
      <w:r w:rsidRPr="00A15955">
        <w:rPr>
          <w:rFonts w:asciiTheme="majorBidi" w:hAnsiTheme="majorBidi" w:cstheme="majorBidi"/>
          <w:sz w:val="24"/>
          <w:szCs w:val="24"/>
        </w:rPr>
        <w:t>paten Sidoarjo, sumber-sumber yang dibutuhkan adalah berupa data informan</w:t>
      </w:r>
      <w:r w:rsidR="003E6FBA">
        <w:rPr>
          <w:rFonts w:asciiTheme="majorBidi" w:hAnsiTheme="majorBidi" w:cstheme="majorBidi"/>
          <w:sz w:val="24"/>
          <w:szCs w:val="24"/>
          <w:lang w:val="id-ID"/>
        </w:rPr>
        <w:t xml:space="preserve"> </w:t>
      </w:r>
      <w:r w:rsidRPr="00A15955">
        <w:rPr>
          <w:rFonts w:asciiTheme="majorBidi" w:hAnsiTheme="majorBidi" w:cstheme="majorBidi"/>
          <w:sz w:val="24"/>
          <w:szCs w:val="24"/>
        </w:rPr>
        <w:t>pada penelitian yang sebagai sumber data informan adalah tokoh masyarakat, pengusaha batik, pengrajin batik, tentunya orang-oarang yang mengetahui dan paham mengenai batik Jetis.</w:t>
      </w:r>
    </w:p>
    <w:p w:rsidR="009F77DF" w:rsidRPr="00C4139D" w:rsidRDefault="003E6FBA" w:rsidP="00A90769">
      <w:pPr>
        <w:pStyle w:val="ListParagraph"/>
        <w:numPr>
          <w:ilvl w:val="0"/>
          <w:numId w:val="3"/>
        </w:numPr>
        <w:spacing w:after="120" w:line="360" w:lineRule="auto"/>
        <w:jc w:val="both"/>
        <w:rPr>
          <w:rFonts w:asciiTheme="majorBidi" w:hAnsiTheme="majorBidi" w:cstheme="majorBidi"/>
          <w:sz w:val="24"/>
          <w:szCs w:val="24"/>
        </w:rPr>
      </w:pPr>
      <w:r w:rsidRPr="00C4139D">
        <w:rPr>
          <w:rFonts w:asciiTheme="majorBidi" w:hAnsiTheme="majorBidi" w:cstheme="majorBidi"/>
          <w:sz w:val="24"/>
          <w:szCs w:val="24"/>
        </w:rPr>
        <w:t>Lokasi</w:t>
      </w:r>
      <w:r w:rsidRPr="00C4139D">
        <w:rPr>
          <w:rFonts w:asciiTheme="majorBidi" w:hAnsiTheme="majorBidi" w:cstheme="majorBidi"/>
          <w:sz w:val="24"/>
          <w:szCs w:val="24"/>
          <w:lang w:val="id-ID"/>
        </w:rPr>
        <w:t xml:space="preserve"> </w:t>
      </w:r>
      <w:r w:rsidR="009F77DF" w:rsidRPr="00C4139D">
        <w:rPr>
          <w:rFonts w:asciiTheme="majorBidi" w:hAnsiTheme="majorBidi" w:cstheme="majorBidi"/>
          <w:sz w:val="24"/>
          <w:szCs w:val="24"/>
        </w:rPr>
        <w:t xml:space="preserve">penelitian </w:t>
      </w:r>
    </w:p>
    <w:p w:rsidR="00A90769" w:rsidRPr="00A15955" w:rsidRDefault="009F77DF" w:rsidP="009F77DF">
      <w:pPr>
        <w:pStyle w:val="ListParagraph"/>
        <w:spacing w:after="120" w:line="360" w:lineRule="auto"/>
        <w:jc w:val="both"/>
        <w:rPr>
          <w:rFonts w:asciiTheme="majorBidi" w:hAnsiTheme="majorBidi" w:cstheme="majorBidi"/>
          <w:sz w:val="24"/>
          <w:szCs w:val="24"/>
        </w:rPr>
      </w:pPr>
      <w:r>
        <w:rPr>
          <w:rFonts w:asciiTheme="majorBidi" w:hAnsiTheme="majorBidi" w:cstheme="majorBidi"/>
          <w:sz w:val="24"/>
          <w:szCs w:val="24"/>
          <w:lang w:val="id-ID"/>
        </w:rPr>
        <w:t>Penelitian dilaksanakan</w:t>
      </w:r>
      <w:r w:rsidR="00A90769" w:rsidRPr="00A15955">
        <w:rPr>
          <w:rFonts w:asciiTheme="majorBidi" w:hAnsiTheme="majorBidi" w:cstheme="majorBidi"/>
          <w:sz w:val="24"/>
          <w:szCs w:val="24"/>
        </w:rPr>
        <w:t xml:space="preserve"> di Kampoeng Batik Jetis, RW 03 Jetis Kelurahan Lemah Putro, Kabupaten Sidoarjo, Provinsi Jawa Timur.</w:t>
      </w:r>
    </w:p>
    <w:p w:rsidR="00A90769" w:rsidRPr="00C4139D" w:rsidRDefault="00A90769" w:rsidP="009F77DF">
      <w:pPr>
        <w:pStyle w:val="ListParagraph"/>
        <w:numPr>
          <w:ilvl w:val="0"/>
          <w:numId w:val="3"/>
        </w:numPr>
        <w:spacing w:after="120" w:line="360" w:lineRule="auto"/>
        <w:jc w:val="both"/>
        <w:rPr>
          <w:rFonts w:asciiTheme="majorBidi" w:hAnsiTheme="majorBidi" w:cstheme="majorBidi"/>
          <w:sz w:val="24"/>
          <w:szCs w:val="24"/>
        </w:rPr>
      </w:pPr>
      <w:r w:rsidRPr="00C4139D">
        <w:rPr>
          <w:rFonts w:asciiTheme="majorBidi" w:hAnsiTheme="majorBidi" w:cstheme="majorBidi"/>
          <w:sz w:val="24"/>
          <w:szCs w:val="24"/>
        </w:rPr>
        <w:t>Teknik Pengumpulan Data</w:t>
      </w:r>
    </w:p>
    <w:p w:rsidR="009F77DF" w:rsidRDefault="009F77DF" w:rsidP="009F77DF">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rPr>
        <w:t>1.Heuristik</w:t>
      </w:r>
      <w:proofErr w:type="gramEnd"/>
      <w:r>
        <w:rPr>
          <w:rFonts w:ascii="Times New Roman" w:hAnsi="Times New Roman" w:cs="Times New Roman"/>
          <w:sz w:val="24"/>
          <w:szCs w:val="24"/>
        </w:rPr>
        <w:t>(Pengumpulan Data)</w:t>
      </w:r>
    </w:p>
    <w:p w:rsidR="009F77DF" w:rsidRDefault="009F77DF" w:rsidP="009F77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Heuristik merupakan tahap pengumpulan data, sumber dan jejak sejarah yang dilakukan peneliti.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Dari sekian banyak sumber yang ada peneliti memilah sesuai dengan </w:t>
      </w:r>
      <w:r>
        <w:rPr>
          <w:rFonts w:ascii="Times New Roman" w:hAnsi="Times New Roman" w:cs="Times New Roman"/>
          <w:sz w:val="24"/>
          <w:szCs w:val="24"/>
        </w:rPr>
        <w:lastRenderedPageBreak/>
        <w:t>topik pembahasan.</w:t>
      </w:r>
      <w:proofErr w:type="gramEnd"/>
      <w:r>
        <w:rPr>
          <w:rFonts w:ascii="Times New Roman" w:hAnsi="Times New Roman" w:cs="Times New Roman"/>
          <w:sz w:val="24"/>
          <w:szCs w:val="24"/>
        </w:rPr>
        <w:t xml:space="preserve"> Pengumpulan sumber-sumber tersebut diperoleh melalui penelitian </w:t>
      </w:r>
      <w:proofErr w:type="gramStart"/>
      <w:r>
        <w:rPr>
          <w:rFonts w:ascii="Times New Roman" w:hAnsi="Times New Roman" w:cs="Times New Roman"/>
          <w:sz w:val="24"/>
          <w:szCs w:val="24"/>
        </w:rPr>
        <w:t>lapangan(</w:t>
      </w:r>
      <w:proofErr w:type="gramEnd"/>
      <w:r>
        <w:rPr>
          <w:rFonts w:ascii="Times New Roman" w:hAnsi="Times New Roman" w:cs="Times New Roman"/>
          <w:i/>
          <w:iCs/>
          <w:sz w:val="24"/>
          <w:szCs w:val="24"/>
        </w:rPr>
        <w:t>field Research)</w:t>
      </w:r>
      <w:r>
        <w:rPr>
          <w:rFonts w:ascii="Times New Roman" w:hAnsi="Times New Roman" w:cs="Times New Roman"/>
          <w:sz w:val="24"/>
          <w:szCs w:val="24"/>
        </w:rPr>
        <w:t xml:space="preserve">. Peneliti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menganalisis data tentang sejarah perkembangan batik dan perananny</w:t>
      </w:r>
      <w:r w:rsidR="002E51DF">
        <w:rPr>
          <w:rFonts w:ascii="Times New Roman" w:hAnsi="Times New Roman" w:cs="Times New Roman"/>
          <w:sz w:val="24"/>
          <w:szCs w:val="24"/>
        </w:rPr>
        <w:t>a dalam meningkatkan peronomian</w:t>
      </w:r>
      <w:r w:rsidR="002E51DF">
        <w:rPr>
          <w:rFonts w:ascii="Times New Roman" w:hAnsi="Times New Roman" w:cs="Times New Roman"/>
          <w:sz w:val="24"/>
          <w:szCs w:val="24"/>
          <w:lang w:val="id-ID"/>
        </w:rPr>
        <w:t xml:space="preserve"> Masyarakat </w:t>
      </w:r>
      <w:r>
        <w:rPr>
          <w:rFonts w:ascii="Times New Roman" w:hAnsi="Times New Roman" w:cs="Times New Roman"/>
          <w:sz w:val="24"/>
          <w:szCs w:val="24"/>
        </w:rPr>
        <w:t xml:space="preserve">di Desa jetis sidoarjo. Adapun data-data bisa berupa buku-buku,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kabar, ensiklopedia dan jurnal yang berkaitan dengan skripsi ini. Adapun sumber primer dan sumber sekunder sebagai berikut:</w:t>
      </w:r>
    </w:p>
    <w:p w:rsidR="009F77DF" w:rsidRPr="000913A4" w:rsidRDefault="009F77DF" w:rsidP="009F77DF">
      <w:pPr>
        <w:pStyle w:val="ListParagraph"/>
        <w:numPr>
          <w:ilvl w:val="0"/>
          <w:numId w:val="7"/>
        </w:numPr>
        <w:tabs>
          <w:tab w:val="left" w:pos="596"/>
        </w:tabs>
        <w:spacing w:line="360" w:lineRule="auto"/>
        <w:jc w:val="both"/>
        <w:rPr>
          <w:rFonts w:ascii="Times New Roman" w:hAnsi="Times New Roman" w:cs="Times New Roman"/>
          <w:sz w:val="24"/>
          <w:szCs w:val="24"/>
        </w:rPr>
      </w:pPr>
      <w:r>
        <w:rPr>
          <w:rFonts w:ascii="Times New Roman" w:hAnsi="Times New Roman" w:cs="Times New Roman"/>
          <w:sz w:val="24"/>
          <w:szCs w:val="24"/>
        </w:rPr>
        <w:t>Sumber primer</w:t>
      </w:r>
    </w:p>
    <w:p w:rsidR="000913A4" w:rsidRDefault="000913A4" w:rsidP="000913A4">
      <w:pPr>
        <w:pStyle w:val="ListParagraph"/>
        <w:tabs>
          <w:tab w:val="left" w:pos="596"/>
        </w:tabs>
        <w:spacing w:line="360" w:lineRule="auto"/>
        <w:ind w:left="4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1.Bapak Andi(55 tahun)selaku pemilik batik dan pengusaha batik</w:t>
      </w:r>
    </w:p>
    <w:p w:rsidR="000913A4" w:rsidRDefault="003A427B" w:rsidP="000913A4">
      <w:pPr>
        <w:pStyle w:val="ListParagraph"/>
        <w:tabs>
          <w:tab w:val="left" w:pos="596"/>
        </w:tabs>
        <w:spacing w:line="360" w:lineRule="auto"/>
        <w:ind w:left="4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2.Ibu Ningsih(50 tahun)</w:t>
      </w:r>
      <w:r w:rsidR="000913A4">
        <w:rPr>
          <w:rFonts w:ascii="Times New Roman" w:hAnsi="Times New Roman" w:cs="Times New Roman"/>
          <w:sz w:val="24"/>
          <w:szCs w:val="24"/>
          <w:lang w:val="id-ID"/>
        </w:rPr>
        <w:t xml:space="preserve">selaku pengrajin batik </w:t>
      </w:r>
    </w:p>
    <w:p w:rsidR="000913A4" w:rsidRDefault="003A427B" w:rsidP="000913A4">
      <w:pPr>
        <w:pStyle w:val="ListParagraph"/>
        <w:tabs>
          <w:tab w:val="left" w:pos="596"/>
        </w:tabs>
        <w:spacing w:line="360" w:lineRule="auto"/>
        <w:ind w:left="480"/>
        <w:jc w:val="both"/>
        <w:rPr>
          <w:rFonts w:ascii="Times New Roman" w:hAnsi="Times New Roman" w:cs="Times New Roman"/>
          <w:sz w:val="24"/>
          <w:szCs w:val="24"/>
        </w:rPr>
      </w:pPr>
      <w:r>
        <w:rPr>
          <w:rFonts w:ascii="Times New Roman" w:hAnsi="Times New Roman" w:cs="Times New Roman"/>
          <w:sz w:val="24"/>
          <w:szCs w:val="24"/>
          <w:lang w:val="id-ID"/>
        </w:rPr>
        <w:t xml:space="preserve">    3.ibu wiwik(35 thn)</w:t>
      </w:r>
      <w:r w:rsidR="000913A4">
        <w:rPr>
          <w:rFonts w:ascii="Times New Roman" w:hAnsi="Times New Roman" w:cs="Times New Roman"/>
          <w:sz w:val="24"/>
          <w:szCs w:val="24"/>
          <w:lang w:val="id-ID"/>
        </w:rPr>
        <w:t xml:space="preserve">selaku penjual toko batik disekitar kampung jetis batik </w:t>
      </w:r>
    </w:p>
    <w:p w:rsidR="009F77DF" w:rsidRDefault="009F77DF" w:rsidP="009F77DF">
      <w:pPr>
        <w:pStyle w:val="ListParagraph"/>
        <w:numPr>
          <w:ilvl w:val="0"/>
          <w:numId w:val="7"/>
        </w:numPr>
        <w:tabs>
          <w:tab w:val="left" w:pos="59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Sumber sekunder </w:t>
      </w:r>
    </w:p>
    <w:p w:rsidR="009F77DF" w:rsidRPr="000913A4" w:rsidRDefault="000913A4" w:rsidP="009F77DF">
      <w:pPr>
        <w:pStyle w:val="ListParagraph"/>
        <w:spacing w:line="360" w:lineRule="auto"/>
        <w:ind w:left="480"/>
        <w:jc w:val="both"/>
        <w:rPr>
          <w:rFonts w:ascii="Times New Roman" w:hAnsi="Times New Roman" w:cs="Times New Roman"/>
          <w:sz w:val="24"/>
          <w:szCs w:val="24"/>
          <w:lang w:val="id-ID"/>
        </w:rPr>
      </w:pPr>
      <w:proofErr w:type="gramStart"/>
      <w:r>
        <w:rPr>
          <w:rFonts w:ascii="Times New Roman" w:hAnsi="Times New Roman" w:cs="Times New Roman"/>
          <w:sz w:val="24"/>
          <w:szCs w:val="24"/>
        </w:rPr>
        <w:t>1.</w:t>
      </w:r>
      <w:r>
        <w:rPr>
          <w:rFonts w:ascii="Times New Roman" w:hAnsi="Times New Roman" w:cs="Times New Roman"/>
          <w:sz w:val="24"/>
          <w:szCs w:val="24"/>
          <w:lang w:val="id-ID"/>
        </w:rPr>
        <w:t>Batik</w:t>
      </w:r>
      <w:proofErr w:type="gramEnd"/>
      <w:r>
        <w:rPr>
          <w:rFonts w:ascii="Times New Roman" w:hAnsi="Times New Roman" w:cs="Times New Roman"/>
          <w:sz w:val="24"/>
          <w:szCs w:val="24"/>
          <w:lang w:val="id-ID"/>
        </w:rPr>
        <w:t xml:space="preserve"> warisan adiluhur nusantara</w:t>
      </w:r>
    </w:p>
    <w:p w:rsidR="009F77DF" w:rsidRDefault="009F77DF" w:rsidP="009F77DF">
      <w:pPr>
        <w:pStyle w:val="ListParagraph"/>
        <w:spacing w:line="360" w:lineRule="auto"/>
        <w:ind w:left="480"/>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widodo</w:t>
      </w:r>
      <w:proofErr w:type="gramEnd"/>
      <w:r>
        <w:rPr>
          <w:rFonts w:ascii="Times New Roman" w:hAnsi="Times New Roman" w:cs="Times New Roman"/>
          <w:sz w:val="24"/>
          <w:szCs w:val="24"/>
        </w:rPr>
        <w:t xml:space="preserve"> batik seni tradisional </w:t>
      </w:r>
    </w:p>
    <w:p w:rsidR="009F77DF" w:rsidRPr="003A45D8" w:rsidRDefault="009F77DF" w:rsidP="009F77DF">
      <w:pPr>
        <w:pStyle w:val="ListParagraph"/>
        <w:spacing w:line="360" w:lineRule="auto"/>
        <w:ind w:left="480"/>
        <w:jc w:val="both"/>
        <w:rPr>
          <w:rFonts w:ascii="Times New Roman" w:hAnsi="Times New Roman" w:cs="Times New Roman"/>
          <w:sz w:val="24"/>
          <w:szCs w:val="24"/>
        </w:rPr>
      </w:pPr>
      <w:proofErr w:type="gramStart"/>
      <w:r>
        <w:rPr>
          <w:rFonts w:ascii="Times New Roman" w:hAnsi="Times New Roman" w:cs="Times New Roman"/>
          <w:sz w:val="24"/>
          <w:szCs w:val="24"/>
        </w:rPr>
        <w:t>3.Aep</w:t>
      </w:r>
      <w:proofErr w:type="gramEnd"/>
      <w:r>
        <w:rPr>
          <w:rFonts w:ascii="Times New Roman" w:hAnsi="Times New Roman" w:cs="Times New Roman"/>
          <w:sz w:val="24"/>
          <w:szCs w:val="24"/>
        </w:rPr>
        <w:t>. S Hamidin Batik warisan budaya Asli Indonesia</w:t>
      </w:r>
    </w:p>
    <w:p w:rsidR="009F77DF" w:rsidRDefault="009F77DF" w:rsidP="009F77DF">
      <w:pPr>
        <w:pStyle w:val="ListParagraph"/>
        <w:spacing w:line="360" w:lineRule="auto"/>
        <w:ind w:left="480"/>
        <w:jc w:val="both"/>
        <w:rPr>
          <w:rFonts w:ascii="Times New Roman" w:hAnsi="Times New Roman" w:cs="Times New Roman"/>
          <w:sz w:val="24"/>
          <w:szCs w:val="24"/>
        </w:rPr>
      </w:pPr>
      <w:proofErr w:type="gramStart"/>
      <w:r>
        <w:rPr>
          <w:rFonts w:ascii="Times New Roman" w:hAnsi="Times New Roman" w:cs="Times New Roman"/>
          <w:sz w:val="24"/>
          <w:szCs w:val="24"/>
        </w:rPr>
        <w:t>4.sugiono</w:t>
      </w:r>
      <w:proofErr w:type="gramEnd"/>
      <w:r>
        <w:rPr>
          <w:rFonts w:ascii="Times New Roman" w:hAnsi="Times New Roman" w:cs="Times New Roman"/>
          <w:sz w:val="24"/>
          <w:szCs w:val="24"/>
        </w:rPr>
        <w:t xml:space="preserve"> metode penelitian kualitatif </w:t>
      </w:r>
    </w:p>
    <w:p w:rsidR="009F77DF" w:rsidRDefault="009F77DF" w:rsidP="009F77DF">
      <w:pPr>
        <w:pStyle w:val="ListParagraph"/>
        <w:spacing w:line="360" w:lineRule="auto"/>
        <w:ind w:left="480"/>
        <w:jc w:val="both"/>
        <w:rPr>
          <w:rFonts w:ascii="Times New Roman" w:hAnsi="Times New Roman" w:cs="Times New Roman"/>
          <w:sz w:val="24"/>
          <w:szCs w:val="24"/>
        </w:rPr>
      </w:pPr>
      <w:proofErr w:type="gramStart"/>
      <w:r>
        <w:rPr>
          <w:rFonts w:ascii="Times New Roman" w:hAnsi="Times New Roman" w:cs="Times New Roman"/>
          <w:sz w:val="24"/>
          <w:szCs w:val="24"/>
        </w:rPr>
        <w:t>5.Suerna</w:t>
      </w:r>
      <w:proofErr w:type="gramEnd"/>
      <w:r>
        <w:rPr>
          <w:rFonts w:ascii="Times New Roman" w:hAnsi="Times New Roman" w:cs="Times New Roman"/>
          <w:sz w:val="24"/>
          <w:szCs w:val="24"/>
        </w:rPr>
        <w:t xml:space="preserve"> Dwi lestari Mengenal Aneka Batik</w:t>
      </w:r>
    </w:p>
    <w:p w:rsidR="009F77DF" w:rsidRDefault="009D64FE" w:rsidP="009F77DF">
      <w:pPr>
        <w:pStyle w:val="ListParagraph"/>
        <w:spacing w:line="360" w:lineRule="auto"/>
        <w:ind w:left="480"/>
        <w:jc w:val="both"/>
        <w:rPr>
          <w:rFonts w:ascii="Times New Roman" w:hAnsi="Times New Roman" w:cs="Times New Roman"/>
          <w:sz w:val="24"/>
          <w:szCs w:val="24"/>
          <w:lang w:val="id-ID"/>
        </w:rPr>
      </w:pPr>
      <w:r>
        <w:rPr>
          <w:rFonts w:ascii="Times New Roman" w:hAnsi="Times New Roman" w:cs="Times New Roman"/>
          <w:sz w:val="24"/>
          <w:szCs w:val="24"/>
          <w:lang w:val="id-ID"/>
        </w:rPr>
        <w:t>6.Yohanes primus Supriono Ensiklopedia The Hiritage of Batik</w:t>
      </w:r>
    </w:p>
    <w:p w:rsidR="009D64FE" w:rsidRDefault="009D64FE" w:rsidP="009F77DF">
      <w:pPr>
        <w:pStyle w:val="ListParagraph"/>
        <w:spacing w:line="360" w:lineRule="auto"/>
        <w:ind w:left="480"/>
        <w:jc w:val="both"/>
        <w:rPr>
          <w:rFonts w:ascii="Times New Roman" w:hAnsi="Times New Roman" w:cs="Times New Roman"/>
          <w:sz w:val="24"/>
          <w:szCs w:val="24"/>
          <w:lang w:val="id-ID"/>
        </w:rPr>
      </w:pPr>
      <w:r>
        <w:rPr>
          <w:rFonts w:ascii="Times New Roman" w:hAnsi="Times New Roman" w:cs="Times New Roman"/>
          <w:sz w:val="24"/>
          <w:szCs w:val="24"/>
          <w:lang w:val="id-ID"/>
        </w:rPr>
        <w:t>7.Yohanes Surya Fisika Batik Jejak sains Modern dalam seni tradisional indonesia</w:t>
      </w:r>
    </w:p>
    <w:p w:rsidR="009D64FE" w:rsidRDefault="009D64FE" w:rsidP="009F77DF">
      <w:pPr>
        <w:pStyle w:val="ListParagraph"/>
        <w:spacing w:line="360" w:lineRule="auto"/>
        <w:ind w:left="480"/>
        <w:jc w:val="both"/>
        <w:rPr>
          <w:rFonts w:ascii="Times New Roman" w:hAnsi="Times New Roman" w:cs="Times New Roman"/>
          <w:sz w:val="24"/>
          <w:szCs w:val="24"/>
          <w:lang w:val="id-ID"/>
        </w:rPr>
      </w:pPr>
      <w:r>
        <w:rPr>
          <w:rFonts w:ascii="Times New Roman" w:hAnsi="Times New Roman" w:cs="Times New Roman"/>
          <w:sz w:val="24"/>
          <w:szCs w:val="24"/>
          <w:lang w:val="id-ID"/>
        </w:rPr>
        <w:t>8.Hartono Sumarsono Batik Pesisir Indonesia</w:t>
      </w:r>
    </w:p>
    <w:p w:rsidR="000913A4" w:rsidRDefault="000913A4" w:rsidP="009F77DF">
      <w:pPr>
        <w:pStyle w:val="ListParagraph"/>
        <w:spacing w:line="360" w:lineRule="auto"/>
        <w:ind w:left="4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9.Batik, filosofi, motif dan kegunaan </w:t>
      </w:r>
    </w:p>
    <w:p w:rsidR="000913A4" w:rsidRDefault="000913A4" w:rsidP="009F77DF">
      <w:pPr>
        <w:pStyle w:val="ListParagraph"/>
        <w:spacing w:line="360" w:lineRule="auto"/>
        <w:ind w:left="480"/>
        <w:jc w:val="both"/>
        <w:rPr>
          <w:rFonts w:ascii="Times New Roman" w:hAnsi="Times New Roman" w:cs="Times New Roman"/>
          <w:sz w:val="24"/>
          <w:szCs w:val="24"/>
          <w:lang w:val="id-ID"/>
        </w:rPr>
      </w:pPr>
      <w:r>
        <w:rPr>
          <w:rFonts w:ascii="Times New Roman" w:hAnsi="Times New Roman" w:cs="Times New Roman"/>
          <w:sz w:val="24"/>
          <w:szCs w:val="24"/>
          <w:lang w:val="id-ID"/>
        </w:rPr>
        <w:t>10.</w:t>
      </w:r>
      <w:r w:rsidRPr="000913A4">
        <w:rPr>
          <w:rFonts w:ascii="Times New Roman" w:hAnsi="Times New Roman" w:cs="Times New Roman"/>
          <w:sz w:val="24"/>
          <w:szCs w:val="24"/>
        </w:rPr>
        <w:t xml:space="preserve"> </w:t>
      </w:r>
      <w:r>
        <w:rPr>
          <w:rFonts w:ascii="Times New Roman" w:hAnsi="Times New Roman" w:cs="Times New Roman"/>
          <w:sz w:val="24"/>
          <w:szCs w:val="24"/>
        </w:rPr>
        <w:t>Keeksotisan Batik jawa timur Memahami motif dan keunikannya</w:t>
      </w:r>
    </w:p>
    <w:p w:rsidR="000913A4" w:rsidRPr="000913A4" w:rsidRDefault="000913A4" w:rsidP="009F77DF">
      <w:pPr>
        <w:pStyle w:val="ListParagraph"/>
        <w:spacing w:line="360" w:lineRule="auto"/>
        <w:ind w:left="480"/>
        <w:jc w:val="both"/>
        <w:rPr>
          <w:rFonts w:ascii="Times New Roman" w:hAnsi="Times New Roman" w:cs="Times New Roman"/>
          <w:sz w:val="24"/>
          <w:szCs w:val="24"/>
          <w:lang w:val="id-ID"/>
        </w:rPr>
      </w:pPr>
      <w:r>
        <w:rPr>
          <w:rFonts w:ascii="Times New Roman" w:hAnsi="Times New Roman" w:cs="Times New Roman"/>
          <w:sz w:val="24"/>
          <w:szCs w:val="24"/>
          <w:lang w:val="id-ID"/>
        </w:rPr>
        <w:t>11. Batik jawa makna yang terus berjalan</w:t>
      </w:r>
    </w:p>
    <w:p w:rsidR="009F77DF" w:rsidRDefault="009F77DF" w:rsidP="009F77DF">
      <w:pPr>
        <w:pStyle w:val="NoSpacing"/>
        <w:spacing w:line="360" w:lineRule="auto"/>
        <w:ind w:left="-284" w:firstLine="710"/>
        <w:jc w:val="both"/>
        <w:rPr>
          <w:rFonts w:asciiTheme="majorBidi" w:hAnsiTheme="majorBidi" w:cstheme="majorBidi"/>
          <w:sz w:val="24"/>
          <w:szCs w:val="24"/>
          <w:lang w:val="id-ID"/>
        </w:rPr>
      </w:pPr>
      <w:r>
        <w:rPr>
          <w:rFonts w:asciiTheme="majorBidi" w:hAnsiTheme="majorBidi" w:cstheme="majorBidi"/>
          <w:sz w:val="24"/>
          <w:szCs w:val="24"/>
          <w:lang w:val="id-ID"/>
        </w:rPr>
        <w:t>C.Kritik sumber</w:t>
      </w:r>
    </w:p>
    <w:p w:rsidR="009F77DF" w:rsidRDefault="009F77DF" w:rsidP="00B92A82">
      <w:pPr>
        <w:pStyle w:val="NoSpacing"/>
        <w:spacing w:line="360" w:lineRule="auto"/>
        <w:ind w:left="-284" w:firstLine="710"/>
        <w:jc w:val="both"/>
        <w:rPr>
          <w:rFonts w:asciiTheme="majorBidi" w:hAnsiTheme="majorBidi" w:cstheme="majorBidi"/>
          <w:sz w:val="24"/>
          <w:szCs w:val="24"/>
          <w:lang w:val="id-ID"/>
        </w:rPr>
      </w:pPr>
      <w:r w:rsidRPr="003A45D8">
        <w:rPr>
          <w:rFonts w:asciiTheme="majorBidi" w:hAnsiTheme="majorBidi" w:cstheme="majorBidi"/>
          <w:sz w:val="24"/>
          <w:szCs w:val="24"/>
          <w:lang w:val="id-ID"/>
        </w:rPr>
        <w:t>Perolehan data dalam penelitian yang terkumpul ini kemudian memasuki tahap kritik sumber dengan cara verifikasi/kritik</w:t>
      </w:r>
      <w:r w:rsidR="00B92A82">
        <w:rPr>
          <w:rFonts w:asciiTheme="majorBidi" w:hAnsiTheme="majorBidi" w:cstheme="majorBidi"/>
          <w:sz w:val="24"/>
          <w:szCs w:val="24"/>
          <w:lang w:val="id-ID"/>
        </w:rPr>
        <w:t xml:space="preserve"> terhadap informan. </w:t>
      </w:r>
      <w:r w:rsidR="008111EA">
        <w:rPr>
          <w:rFonts w:asciiTheme="majorBidi" w:hAnsiTheme="majorBidi" w:cstheme="majorBidi"/>
          <w:sz w:val="24"/>
          <w:szCs w:val="24"/>
          <w:lang w:val="id-ID"/>
        </w:rPr>
        <w:t xml:space="preserve">Secara garis besar, seperti observasi diatas, sebagai penelitian ilmiah, sebelum turun ke lapangan dengan sendirinya peneliti telah mempersiapkan diri secara matang, lahir dan batin, mental dan spritual, demikian juga emosional dan intelektualnya. Secara historis teknik wawancara </w:t>
      </w:r>
      <w:r w:rsidR="00291709">
        <w:rPr>
          <w:rFonts w:asciiTheme="majorBidi" w:hAnsiTheme="majorBidi" w:cstheme="majorBidi"/>
          <w:sz w:val="24"/>
          <w:szCs w:val="24"/>
          <w:lang w:val="id-ID"/>
        </w:rPr>
        <w:t xml:space="preserve">sudah digunakan mesir kuno untuk keperluan sensus penduduk. </w:t>
      </w:r>
      <w:r w:rsidRPr="003A45D8">
        <w:rPr>
          <w:rFonts w:asciiTheme="majorBidi" w:hAnsiTheme="majorBidi" w:cstheme="majorBidi"/>
          <w:sz w:val="24"/>
          <w:szCs w:val="24"/>
          <w:lang w:val="id-ID"/>
        </w:rPr>
        <w:t xml:space="preserve">Karena pada dasarnya </w:t>
      </w:r>
      <w:r>
        <w:rPr>
          <w:rFonts w:asciiTheme="majorBidi" w:hAnsiTheme="majorBidi" w:cstheme="majorBidi"/>
          <w:sz w:val="24"/>
          <w:szCs w:val="24"/>
          <w:lang w:val="id-ID"/>
        </w:rPr>
        <w:t>penelitian tentang Batik</w:t>
      </w:r>
      <w:r w:rsidRPr="003A45D8">
        <w:rPr>
          <w:rFonts w:asciiTheme="majorBidi" w:hAnsiTheme="majorBidi" w:cstheme="majorBidi"/>
          <w:sz w:val="24"/>
          <w:szCs w:val="24"/>
          <w:lang w:val="id-ID"/>
        </w:rPr>
        <w:t xml:space="preserve"> ini sumber primer</w:t>
      </w:r>
      <w:r>
        <w:rPr>
          <w:rFonts w:asciiTheme="majorBidi" w:hAnsiTheme="majorBidi" w:cstheme="majorBidi"/>
          <w:sz w:val="24"/>
          <w:szCs w:val="24"/>
          <w:lang w:val="id-ID"/>
        </w:rPr>
        <w:t>nya dalah wawancara pengrajin batik di masyarakat sekitar desa jetis sidoarjo.</w:t>
      </w:r>
    </w:p>
    <w:p w:rsidR="009F77DF" w:rsidRDefault="009F77DF" w:rsidP="009F77DF">
      <w:pPr>
        <w:pStyle w:val="NoSpacing"/>
        <w:numPr>
          <w:ilvl w:val="0"/>
          <w:numId w:val="9"/>
        </w:numPr>
        <w:spacing w:line="360" w:lineRule="auto"/>
        <w:jc w:val="both"/>
        <w:rPr>
          <w:rFonts w:asciiTheme="majorBidi" w:hAnsiTheme="majorBidi" w:cstheme="majorBidi"/>
          <w:sz w:val="24"/>
          <w:szCs w:val="24"/>
          <w:lang w:val="en-ID"/>
        </w:rPr>
      </w:pPr>
      <w:r>
        <w:rPr>
          <w:rFonts w:asciiTheme="majorBidi" w:hAnsiTheme="majorBidi" w:cstheme="majorBidi"/>
          <w:sz w:val="24"/>
          <w:szCs w:val="24"/>
          <w:lang w:val="en-ID"/>
        </w:rPr>
        <w:t xml:space="preserve">Intrepretasi </w:t>
      </w:r>
    </w:p>
    <w:p w:rsidR="009F77DF" w:rsidRPr="00FF05E0" w:rsidRDefault="009F77DF" w:rsidP="00FF05E0">
      <w:pPr>
        <w:pStyle w:val="NoSpacing"/>
        <w:spacing w:line="360" w:lineRule="auto"/>
        <w:ind w:left="-284" w:firstLine="710"/>
        <w:jc w:val="both"/>
        <w:rPr>
          <w:rFonts w:asciiTheme="majorBidi" w:hAnsiTheme="majorBidi" w:cstheme="majorBidi"/>
          <w:sz w:val="24"/>
          <w:szCs w:val="24"/>
          <w:lang w:val="id-ID"/>
        </w:rPr>
      </w:pPr>
      <w:r>
        <w:rPr>
          <w:rFonts w:asciiTheme="majorBidi" w:hAnsiTheme="majorBidi" w:cstheme="majorBidi"/>
          <w:sz w:val="24"/>
          <w:szCs w:val="24"/>
          <w:lang w:val="en-ID"/>
        </w:rPr>
        <w:lastRenderedPageBreak/>
        <w:t xml:space="preserve">Intrepretasi atau analisis merupakan tahap metode sejarah </w:t>
      </w:r>
      <w:proofErr w:type="gramStart"/>
      <w:r>
        <w:rPr>
          <w:rFonts w:asciiTheme="majorBidi" w:hAnsiTheme="majorBidi" w:cstheme="majorBidi"/>
          <w:sz w:val="24"/>
          <w:szCs w:val="24"/>
          <w:lang w:val="en-ID"/>
        </w:rPr>
        <w:t>yang  bertujuan</w:t>
      </w:r>
      <w:proofErr w:type="gramEnd"/>
      <w:r>
        <w:rPr>
          <w:rFonts w:asciiTheme="majorBidi" w:hAnsiTheme="majorBidi" w:cstheme="majorBidi"/>
          <w:sz w:val="24"/>
          <w:szCs w:val="24"/>
          <w:lang w:val="en-ID"/>
        </w:rPr>
        <w:t xml:space="preserve"> untuk menguraikan lebih luas terkait sumber data yang diperoleh dengan peng</w:t>
      </w:r>
      <w:r w:rsidR="00FF05E0">
        <w:rPr>
          <w:rFonts w:asciiTheme="majorBidi" w:hAnsiTheme="majorBidi" w:cstheme="majorBidi"/>
          <w:sz w:val="24"/>
          <w:szCs w:val="24"/>
          <w:lang w:val="en-ID"/>
        </w:rPr>
        <w:t xml:space="preserve">gunaan teori </w:t>
      </w:r>
      <w:r w:rsidR="00FF05E0">
        <w:rPr>
          <w:rFonts w:asciiTheme="majorBidi" w:hAnsiTheme="majorBidi" w:cstheme="majorBidi"/>
          <w:sz w:val="24"/>
          <w:szCs w:val="24"/>
          <w:lang w:val="id-ID"/>
        </w:rPr>
        <w:t>sejarah ekonomi</w:t>
      </w:r>
      <w:r>
        <w:rPr>
          <w:rFonts w:asciiTheme="majorBidi" w:hAnsiTheme="majorBidi" w:cstheme="majorBidi"/>
          <w:sz w:val="24"/>
          <w:szCs w:val="24"/>
          <w:lang w:val="en-ID"/>
        </w:rPr>
        <w:t xml:space="preserve"> yang dik</w:t>
      </w:r>
      <w:r w:rsidR="00FF05E0">
        <w:rPr>
          <w:rFonts w:asciiTheme="majorBidi" w:hAnsiTheme="majorBidi" w:cstheme="majorBidi"/>
          <w:sz w:val="24"/>
          <w:szCs w:val="24"/>
          <w:lang w:val="en-ID"/>
        </w:rPr>
        <w:t xml:space="preserve">emukakan oleh </w:t>
      </w:r>
      <w:r w:rsidR="00FF05E0">
        <w:rPr>
          <w:rFonts w:asciiTheme="majorBidi" w:hAnsiTheme="majorBidi" w:cstheme="majorBidi"/>
          <w:sz w:val="24"/>
          <w:szCs w:val="24"/>
          <w:lang w:val="id-ID"/>
        </w:rPr>
        <w:t xml:space="preserve">Adam smith </w:t>
      </w:r>
      <w:r>
        <w:rPr>
          <w:rFonts w:asciiTheme="majorBidi" w:hAnsiTheme="majorBidi" w:cstheme="majorBidi"/>
          <w:sz w:val="24"/>
          <w:szCs w:val="24"/>
          <w:lang w:val="en-ID"/>
        </w:rPr>
        <w:t>yang kami ka</w:t>
      </w:r>
      <w:r w:rsidR="00FF05E0">
        <w:rPr>
          <w:rFonts w:asciiTheme="majorBidi" w:hAnsiTheme="majorBidi" w:cstheme="majorBidi"/>
          <w:sz w:val="24"/>
          <w:szCs w:val="24"/>
          <w:lang w:val="en-ID"/>
        </w:rPr>
        <w:t>ji melalui pendekatan</w:t>
      </w:r>
      <w:r w:rsidR="00FF05E0">
        <w:rPr>
          <w:rFonts w:asciiTheme="majorBidi" w:hAnsiTheme="majorBidi" w:cstheme="majorBidi"/>
          <w:sz w:val="24"/>
          <w:szCs w:val="24"/>
          <w:lang w:val="id-ID"/>
        </w:rPr>
        <w:t xml:space="preserve"> sejarah sosial- ekonomi.</w:t>
      </w:r>
    </w:p>
    <w:p w:rsidR="009F77DF" w:rsidRPr="00232993" w:rsidRDefault="009F77DF" w:rsidP="009F77DF">
      <w:pPr>
        <w:pStyle w:val="NoSpacing"/>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     E.</w:t>
      </w:r>
      <w:r w:rsidRPr="00232993">
        <w:rPr>
          <w:rFonts w:asciiTheme="majorBidi" w:hAnsiTheme="majorBidi" w:cstheme="majorBidi"/>
          <w:sz w:val="24"/>
          <w:szCs w:val="24"/>
          <w:lang w:val="id-ID"/>
        </w:rPr>
        <w:t xml:space="preserve"> Historiografi</w:t>
      </w:r>
    </w:p>
    <w:p w:rsidR="009F77DF" w:rsidRDefault="009D7A9F" w:rsidP="009D7A9F">
      <w:pPr>
        <w:pStyle w:val="NoSpacing"/>
        <w:spacing w:line="360" w:lineRule="auto"/>
        <w:ind w:left="-284" w:firstLine="1004"/>
        <w:jc w:val="both"/>
        <w:rPr>
          <w:rFonts w:asciiTheme="majorBidi" w:hAnsiTheme="majorBidi" w:cstheme="majorBidi"/>
          <w:sz w:val="24"/>
          <w:szCs w:val="24"/>
          <w:lang w:val="id-ID"/>
        </w:rPr>
      </w:pPr>
      <w:r>
        <w:rPr>
          <w:rFonts w:asciiTheme="majorBidi" w:hAnsiTheme="majorBidi" w:cstheme="majorBidi"/>
          <w:sz w:val="24"/>
          <w:szCs w:val="24"/>
          <w:lang w:val="id-ID"/>
        </w:rPr>
        <w:t>Historiografi merupakan cara peneliti menuliskan hasil-hasil penelitian yang sudah menjadi topik pembahasan, sebagai tahap akhir dari sebuah penelitian. Penulisan di peroleh dari hasil penafsiran terhadap sumber-sumber sejarah. Historiografi atau penulisan sejarah merupakan tahap akhir sebuah penelitian yang nantinya akan diuraikan secara rinci dan sistematis dari pengumpulan data sumber sampai pelaporan peneliti yang terdapat dalam bab II sampai bab IV.</w:t>
      </w:r>
    </w:p>
    <w:p w:rsidR="009D7A9F" w:rsidRPr="009D7A9F" w:rsidRDefault="009D7A9F" w:rsidP="009D7A9F">
      <w:pPr>
        <w:pStyle w:val="NoSpacing"/>
        <w:spacing w:line="360" w:lineRule="auto"/>
        <w:ind w:left="-284" w:firstLine="1004"/>
        <w:jc w:val="both"/>
        <w:rPr>
          <w:rFonts w:asciiTheme="majorBidi" w:hAnsiTheme="majorBidi" w:cstheme="majorBidi"/>
          <w:sz w:val="24"/>
          <w:szCs w:val="24"/>
          <w:lang w:val="id-ID"/>
        </w:rPr>
      </w:pPr>
    </w:p>
    <w:p w:rsidR="00A90769" w:rsidRPr="009D7A9F" w:rsidRDefault="009F77DF" w:rsidP="009F77DF">
      <w:pPr>
        <w:pStyle w:val="NoSpacing"/>
        <w:spacing w:line="360" w:lineRule="auto"/>
        <w:ind w:left="-284" w:firstLine="710"/>
        <w:jc w:val="both"/>
        <w:rPr>
          <w:rFonts w:asciiTheme="majorBidi" w:hAnsiTheme="majorBidi" w:cstheme="majorBidi"/>
          <w:sz w:val="24"/>
          <w:szCs w:val="24"/>
          <w:lang w:val="id-ID"/>
        </w:rPr>
      </w:pPr>
      <w:r w:rsidRPr="00232993">
        <w:rPr>
          <w:rFonts w:asciiTheme="majorBidi" w:hAnsiTheme="majorBidi" w:cstheme="majorBidi"/>
          <w:sz w:val="24"/>
          <w:szCs w:val="24"/>
          <w:lang w:val="id-ID"/>
        </w:rPr>
        <w:tab/>
      </w:r>
      <w:r w:rsidRPr="009D7A9F">
        <w:rPr>
          <w:rFonts w:asciiTheme="majorBidi" w:hAnsiTheme="majorBidi" w:cstheme="majorBidi"/>
          <w:sz w:val="24"/>
          <w:szCs w:val="24"/>
          <w:lang w:val="id-ID"/>
        </w:rPr>
        <w:t>Sehubungan dengan hal ini sebagai</w:t>
      </w:r>
      <w:r>
        <w:rPr>
          <w:rFonts w:asciiTheme="majorBidi" w:hAnsiTheme="majorBidi" w:cstheme="majorBidi"/>
          <w:sz w:val="24"/>
          <w:szCs w:val="24"/>
          <w:lang w:val="id-ID"/>
        </w:rPr>
        <w:t xml:space="preserve"> Pengarajin Batik Tulis di desa jetis sidoarjo </w:t>
      </w:r>
      <w:r w:rsidRPr="009D7A9F">
        <w:rPr>
          <w:rFonts w:asciiTheme="majorBidi" w:hAnsiTheme="majorBidi" w:cstheme="majorBidi"/>
          <w:sz w:val="24"/>
          <w:szCs w:val="24"/>
          <w:lang w:val="id-ID"/>
        </w:rPr>
        <w:t xml:space="preserve">dalam </w:t>
      </w:r>
      <w:r w:rsidR="00A90769" w:rsidRPr="009D7A9F">
        <w:rPr>
          <w:rFonts w:asciiTheme="majorBidi" w:hAnsiTheme="majorBidi" w:cstheme="majorBidi"/>
          <w:sz w:val="24"/>
          <w:szCs w:val="24"/>
          <w:lang w:val="id-ID"/>
        </w:rPr>
        <w:t>Sistematika pembahasan</w:t>
      </w:r>
    </w:p>
    <w:p w:rsidR="00A90769" w:rsidRDefault="00A90769" w:rsidP="00A90769">
      <w:pPr>
        <w:tabs>
          <w:tab w:val="left" w:pos="312"/>
        </w:tabs>
        <w:spacing w:line="360" w:lineRule="auto"/>
        <w:ind w:left="284"/>
        <w:jc w:val="both"/>
        <w:rPr>
          <w:rFonts w:asciiTheme="majorBidi" w:hAnsiTheme="majorBidi" w:cstheme="majorBidi"/>
          <w:sz w:val="24"/>
          <w:szCs w:val="24"/>
        </w:rPr>
      </w:pPr>
      <w:r w:rsidRPr="009D7A9F">
        <w:rPr>
          <w:rFonts w:asciiTheme="majorBidi" w:hAnsiTheme="majorBidi" w:cstheme="majorBidi"/>
          <w:sz w:val="24"/>
          <w:szCs w:val="24"/>
          <w:lang w:val="id-ID"/>
        </w:rPr>
        <w:tab/>
      </w:r>
      <w:r w:rsidRPr="009D7A9F">
        <w:rPr>
          <w:rFonts w:asciiTheme="majorBidi" w:hAnsiTheme="majorBidi" w:cstheme="majorBidi"/>
          <w:sz w:val="24"/>
          <w:szCs w:val="24"/>
          <w:lang w:val="id-ID"/>
        </w:rPr>
        <w:tab/>
        <w:t xml:space="preserve">Bab </w:t>
      </w:r>
      <w:r w:rsidRPr="00A15955">
        <w:rPr>
          <w:rFonts w:asciiTheme="majorBidi" w:hAnsiTheme="majorBidi" w:cstheme="majorBidi"/>
          <w:sz w:val="24"/>
          <w:szCs w:val="24"/>
        </w:rPr>
        <w:t xml:space="preserve">I: </w:t>
      </w:r>
      <w:r w:rsidR="00222EC3">
        <w:rPr>
          <w:rFonts w:asciiTheme="majorBidi" w:hAnsiTheme="majorBidi" w:cstheme="majorBidi"/>
          <w:sz w:val="24"/>
          <w:szCs w:val="24"/>
          <w:lang w:val="id-ID"/>
        </w:rPr>
        <w:t>B</w:t>
      </w:r>
      <w:r w:rsidRPr="00A15955">
        <w:rPr>
          <w:rFonts w:asciiTheme="majorBidi" w:hAnsiTheme="majorBidi" w:cstheme="majorBidi"/>
          <w:sz w:val="24"/>
          <w:szCs w:val="24"/>
        </w:rPr>
        <w:t>erisi pendahuluan, yang bertujuan untuk mengantarkan secara sekilas tentang latar belakang, rumusan masalah, tujuan penelitian, manfaat penelitian, pendekatan dan kerangka teori yang merupakan dasar penelitian, penelitian terdahulu, metode penelitian dan sistematika pembahasan yang dipakai dalam proses penelitian.</w:t>
      </w:r>
    </w:p>
    <w:p w:rsidR="00A90769" w:rsidRDefault="00A90769" w:rsidP="00A90769">
      <w:pPr>
        <w:tabs>
          <w:tab w:val="left" w:pos="312"/>
        </w:tabs>
        <w:spacing w:line="360" w:lineRule="auto"/>
        <w:ind w:left="284"/>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A15955">
        <w:rPr>
          <w:rFonts w:asciiTheme="majorBidi" w:hAnsiTheme="majorBidi" w:cstheme="majorBidi"/>
          <w:sz w:val="24"/>
          <w:szCs w:val="24"/>
        </w:rPr>
        <w:t xml:space="preserve">Bab II: Berisi tentang </w:t>
      </w:r>
      <w:r>
        <w:rPr>
          <w:rFonts w:asciiTheme="majorBidi" w:hAnsiTheme="majorBidi" w:cstheme="majorBidi"/>
          <w:sz w:val="24"/>
          <w:szCs w:val="24"/>
        </w:rPr>
        <w:t xml:space="preserve">Sejarah Adanya Kampung Batik Jetis Sidoarjo. </w:t>
      </w:r>
      <w:r w:rsidRPr="00A15955">
        <w:rPr>
          <w:rFonts w:asciiTheme="majorBidi" w:hAnsiTheme="majorBidi" w:cstheme="majorBidi"/>
          <w:sz w:val="24"/>
          <w:szCs w:val="24"/>
        </w:rPr>
        <w:t xml:space="preserve">Pada bagian </w:t>
      </w:r>
      <w:proofErr w:type="gramStart"/>
      <w:r w:rsidRPr="00A15955">
        <w:rPr>
          <w:rFonts w:asciiTheme="majorBidi" w:hAnsiTheme="majorBidi" w:cstheme="majorBidi"/>
          <w:sz w:val="24"/>
          <w:szCs w:val="24"/>
        </w:rPr>
        <w:t>bab</w:t>
      </w:r>
      <w:proofErr w:type="gramEnd"/>
      <w:r w:rsidRPr="00A15955">
        <w:rPr>
          <w:rFonts w:asciiTheme="majorBidi" w:hAnsiTheme="majorBidi" w:cstheme="majorBidi"/>
          <w:sz w:val="24"/>
          <w:szCs w:val="24"/>
        </w:rPr>
        <w:t xml:space="preserve"> kedua ini menjelaskan tenta</w:t>
      </w:r>
      <w:r>
        <w:rPr>
          <w:rFonts w:asciiTheme="majorBidi" w:hAnsiTheme="majorBidi" w:cstheme="majorBidi"/>
          <w:sz w:val="24"/>
          <w:szCs w:val="24"/>
        </w:rPr>
        <w:t>ng Sejarah yang melatarbelakangi adanya Kampung Batik Desa Jetis Sidoarjo.</w:t>
      </w:r>
    </w:p>
    <w:p w:rsidR="00A90769" w:rsidRDefault="00A90769" w:rsidP="00A90769">
      <w:pPr>
        <w:tabs>
          <w:tab w:val="left" w:pos="312"/>
        </w:tabs>
        <w:spacing w:line="360" w:lineRule="auto"/>
        <w:ind w:left="284"/>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A15955">
        <w:rPr>
          <w:rFonts w:asciiTheme="majorBidi" w:hAnsiTheme="majorBidi" w:cstheme="majorBidi"/>
          <w:sz w:val="24"/>
          <w:szCs w:val="24"/>
        </w:rPr>
        <w:t>Bab III: Beris</w:t>
      </w:r>
      <w:r>
        <w:rPr>
          <w:rFonts w:asciiTheme="majorBidi" w:hAnsiTheme="majorBidi" w:cstheme="majorBidi"/>
          <w:sz w:val="24"/>
          <w:szCs w:val="24"/>
        </w:rPr>
        <w:t>i tentang Perkembangan Batik di Desa Jetis Sidoarjo</w:t>
      </w:r>
      <w:r w:rsidRPr="00A15955">
        <w:rPr>
          <w:rFonts w:asciiTheme="majorBidi" w:hAnsiTheme="majorBidi" w:cstheme="majorBidi"/>
          <w:sz w:val="24"/>
          <w:szCs w:val="24"/>
        </w:rPr>
        <w:t xml:space="preserve">. Pada bagian pertama </w:t>
      </w:r>
      <w:proofErr w:type="gramStart"/>
      <w:r w:rsidRPr="00A15955">
        <w:rPr>
          <w:rFonts w:asciiTheme="majorBidi" w:hAnsiTheme="majorBidi" w:cstheme="majorBidi"/>
          <w:sz w:val="24"/>
          <w:szCs w:val="24"/>
        </w:rPr>
        <w:t>bab</w:t>
      </w:r>
      <w:proofErr w:type="gramEnd"/>
      <w:r w:rsidRPr="00A15955">
        <w:rPr>
          <w:rFonts w:asciiTheme="majorBidi" w:hAnsiTheme="majorBidi" w:cstheme="majorBidi"/>
          <w:sz w:val="24"/>
          <w:szCs w:val="24"/>
        </w:rPr>
        <w:t xml:space="preserve"> ini akan membahas bagaimana alat-alat yang digunakan dalam proses batik dan bagaimana proses penbuatan batik</w:t>
      </w:r>
      <w:r>
        <w:rPr>
          <w:rFonts w:asciiTheme="majorBidi" w:hAnsiTheme="majorBidi" w:cstheme="majorBidi"/>
          <w:sz w:val="24"/>
          <w:szCs w:val="24"/>
        </w:rPr>
        <w:t>, motif-motif batik yang dibuat</w:t>
      </w:r>
      <w:r w:rsidRPr="00A15955">
        <w:rPr>
          <w:rFonts w:asciiTheme="majorBidi" w:hAnsiTheme="majorBidi" w:cstheme="majorBidi"/>
          <w:sz w:val="24"/>
          <w:szCs w:val="24"/>
        </w:rPr>
        <w:t xml:space="preserve"> di Desa Jetis</w:t>
      </w:r>
      <w:r>
        <w:rPr>
          <w:rFonts w:asciiTheme="majorBidi" w:hAnsiTheme="majorBidi" w:cstheme="majorBidi"/>
          <w:sz w:val="24"/>
          <w:szCs w:val="24"/>
        </w:rPr>
        <w:t>, dan jumlah pelaku batik yang terus melestarikan</w:t>
      </w:r>
      <w:r w:rsidRPr="00A15955">
        <w:rPr>
          <w:rFonts w:asciiTheme="majorBidi" w:hAnsiTheme="majorBidi" w:cstheme="majorBidi"/>
          <w:sz w:val="24"/>
          <w:szCs w:val="24"/>
        </w:rPr>
        <w:t>.</w:t>
      </w:r>
      <w:r>
        <w:rPr>
          <w:rFonts w:asciiTheme="majorBidi" w:hAnsiTheme="majorBidi" w:cstheme="majorBidi"/>
          <w:sz w:val="24"/>
          <w:szCs w:val="24"/>
        </w:rPr>
        <w:tab/>
      </w:r>
    </w:p>
    <w:p w:rsidR="00A90769" w:rsidRPr="00A15955" w:rsidRDefault="00A90769" w:rsidP="00A90769">
      <w:pPr>
        <w:tabs>
          <w:tab w:val="left" w:pos="312"/>
        </w:tabs>
        <w:spacing w:line="360" w:lineRule="auto"/>
        <w:ind w:left="284"/>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A15955">
        <w:rPr>
          <w:rFonts w:asciiTheme="majorBidi" w:hAnsiTheme="majorBidi" w:cstheme="majorBidi"/>
          <w:sz w:val="24"/>
          <w:szCs w:val="24"/>
        </w:rPr>
        <w:t>Bab IV:  Berisi tentang</w:t>
      </w:r>
      <w:r>
        <w:rPr>
          <w:rFonts w:asciiTheme="majorBidi" w:hAnsiTheme="majorBidi" w:cstheme="majorBidi"/>
          <w:sz w:val="24"/>
          <w:szCs w:val="24"/>
        </w:rPr>
        <w:t xml:space="preserve"> peranan batik dalam meningkatkan perekonomian masyarakat Desa Jetis Sidoarjo</w:t>
      </w:r>
      <w:r w:rsidRPr="00A15955">
        <w:rPr>
          <w:rFonts w:asciiTheme="majorBidi" w:hAnsiTheme="majorBidi" w:cstheme="majorBidi"/>
          <w:sz w:val="24"/>
          <w:szCs w:val="24"/>
        </w:rPr>
        <w:t>. Pada bagian ini membahas upaya apa saja dilakukan oleh wa</w:t>
      </w:r>
      <w:r w:rsidR="000E0653">
        <w:rPr>
          <w:rFonts w:asciiTheme="majorBidi" w:hAnsiTheme="majorBidi" w:cstheme="majorBidi"/>
          <w:sz w:val="24"/>
          <w:szCs w:val="24"/>
        </w:rPr>
        <w:t>rga masyarak</w:t>
      </w:r>
      <w:r w:rsidR="000E0653">
        <w:rPr>
          <w:rFonts w:asciiTheme="majorBidi" w:hAnsiTheme="majorBidi" w:cstheme="majorBidi"/>
          <w:sz w:val="24"/>
          <w:szCs w:val="24"/>
          <w:lang w:val="id-ID"/>
        </w:rPr>
        <w:t>at</w:t>
      </w:r>
      <w:r w:rsidRPr="00A15955">
        <w:rPr>
          <w:rFonts w:asciiTheme="majorBidi" w:hAnsiTheme="majorBidi" w:cstheme="majorBidi"/>
          <w:sz w:val="24"/>
          <w:szCs w:val="24"/>
        </w:rPr>
        <w:t xml:space="preserve"> dan pemerintah untuk tetap lestariny</w:t>
      </w:r>
      <w:r>
        <w:rPr>
          <w:rFonts w:asciiTheme="majorBidi" w:hAnsiTheme="majorBidi" w:cstheme="majorBidi"/>
          <w:sz w:val="24"/>
          <w:szCs w:val="24"/>
        </w:rPr>
        <w:t>a dan eksisnya batik Desa Jetis, strategi penjualan atau pemasaran batik, dan manfaat adanya Kampoeng Batik Tulis Jetis dalam peningkatan perekonomian masyarakat sekitar sentral batik Jetis.</w:t>
      </w:r>
    </w:p>
    <w:p w:rsidR="00291709" w:rsidRPr="00291709" w:rsidRDefault="00A90769" w:rsidP="00291709">
      <w:pPr>
        <w:tabs>
          <w:tab w:val="left" w:pos="312"/>
        </w:tabs>
        <w:spacing w:line="360" w:lineRule="auto"/>
        <w:jc w:val="both"/>
        <w:rPr>
          <w:rFonts w:asciiTheme="majorBidi" w:hAnsiTheme="majorBidi" w:cstheme="majorBidi"/>
          <w:sz w:val="24"/>
          <w:szCs w:val="24"/>
          <w:lang w:val="id-ID"/>
        </w:rPr>
      </w:pPr>
      <w:r w:rsidRPr="00A15955">
        <w:rPr>
          <w:rFonts w:asciiTheme="majorBidi" w:hAnsiTheme="majorBidi" w:cstheme="majorBidi"/>
          <w:sz w:val="24"/>
          <w:szCs w:val="24"/>
        </w:rPr>
        <w:tab/>
      </w:r>
      <w:r w:rsidRPr="00A15955">
        <w:rPr>
          <w:rFonts w:asciiTheme="majorBidi" w:hAnsiTheme="majorBidi" w:cstheme="majorBidi"/>
          <w:sz w:val="24"/>
          <w:szCs w:val="24"/>
        </w:rPr>
        <w:tab/>
        <w:t>B</w:t>
      </w:r>
      <w:r>
        <w:rPr>
          <w:rFonts w:asciiTheme="majorBidi" w:hAnsiTheme="majorBidi" w:cstheme="majorBidi"/>
          <w:sz w:val="24"/>
          <w:szCs w:val="24"/>
        </w:rPr>
        <w:t xml:space="preserve">ab V: </w:t>
      </w:r>
      <w:r w:rsidRPr="00A15955">
        <w:rPr>
          <w:rFonts w:asciiTheme="majorBidi" w:hAnsiTheme="majorBidi" w:cstheme="majorBidi"/>
          <w:sz w:val="24"/>
          <w:szCs w:val="24"/>
        </w:rPr>
        <w:t>Berisi</w:t>
      </w:r>
      <w:r>
        <w:rPr>
          <w:rFonts w:asciiTheme="majorBidi" w:hAnsiTheme="majorBidi" w:cstheme="majorBidi"/>
          <w:sz w:val="24"/>
          <w:szCs w:val="24"/>
        </w:rPr>
        <w:t xml:space="preserve"> tentang penutup yang berupa kesimpulan</w:t>
      </w:r>
      <w:r w:rsidRPr="00A15955">
        <w:rPr>
          <w:rFonts w:asciiTheme="majorBidi" w:hAnsiTheme="majorBidi" w:cstheme="majorBidi"/>
          <w:sz w:val="24"/>
          <w:szCs w:val="24"/>
        </w:rPr>
        <w:t xml:space="preserve"> dan sara</w:t>
      </w:r>
      <w:r w:rsidR="00291709">
        <w:rPr>
          <w:rFonts w:asciiTheme="majorBidi" w:hAnsiTheme="majorBidi" w:cstheme="majorBidi"/>
          <w:sz w:val="24"/>
          <w:szCs w:val="24"/>
          <w:lang w:val="id-ID"/>
        </w:rPr>
        <w:t xml:space="preserve">n. </w:t>
      </w:r>
    </w:p>
    <w:p w:rsidR="00A90769" w:rsidRPr="00222EC3" w:rsidRDefault="00A90769" w:rsidP="00222EC3">
      <w:pPr>
        <w:tabs>
          <w:tab w:val="left" w:leader="dot" w:pos="8505"/>
          <w:tab w:val="left" w:pos="8647"/>
        </w:tabs>
        <w:spacing w:line="360" w:lineRule="auto"/>
        <w:jc w:val="center"/>
        <w:rPr>
          <w:rFonts w:asciiTheme="majorBidi" w:hAnsiTheme="majorBidi" w:cstheme="majorBidi"/>
          <w:b/>
          <w:bCs/>
          <w:sz w:val="24"/>
          <w:szCs w:val="24"/>
        </w:rPr>
      </w:pPr>
      <w:r w:rsidRPr="00222EC3">
        <w:rPr>
          <w:rFonts w:asciiTheme="majorBidi" w:hAnsiTheme="majorBidi" w:cstheme="majorBidi"/>
          <w:b/>
          <w:bCs/>
          <w:sz w:val="24"/>
          <w:szCs w:val="24"/>
        </w:rPr>
        <w:lastRenderedPageBreak/>
        <w:t>Daftar Pustaka</w:t>
      </w:r>
    </w:p>
    <w:p w:rsidR="00A90769" w:rsidRPr="00A15955" w:rsidRDefault="00DB4C7B" w:rsidP="00A90769">
      <w:pPr>
        <w:pStyle w:val="FootnoteText"/>
        <w:spacing w:line="360" w:lineRule="auto"/>
        <w:jc w:val="both"/>
        <w:rPr>
          <w:rFonts w:asciiTheme="majorBidi" w:hAnsiTheme="majorBidi" w:cstheme="majorBidi"/>
          <w:sz w:val="24"/>
          <w:szCs w:val="24"/>
        </w:rPr>
      </w:pPr>
      <w:r>
        <w:rPr>
          <w:rFonts w:asciiTheme="majorBidi" w:hAnsiTheme="majorBidi" w:cstheme="majorBidi"/>
          <w:sz w:val="24"/>
          <w:szCs w:val="24"/>
        </w:rPr>
        <w:t>Hamidin</w:t>
      </w:r>
      <w:proofErr w:type="gramStart"/>
      <w:r>
        <w:rPr>
          <w:rFonts w:asciiTheme="majorBidi" w:hAnsiTheme="majorBidi" w:cstheme="majorBidi"/>
          <w:sz w:val="24"/>
          <w:szCs w:val="24"/>
          <w:lang w:val="id-ID"/>
        </w:rPr>
        <w:t>,</w:t>
      </w:r>
      <w:r>
        <w:rPr>
          <w:rFonts w:asciiTheme="majorBidi" w:hAnsiTheme="majorBidi" w:cstheme="majorBidi"/>
          <w:sz w:val="24"/>
          <w:szCs w:val="24"/>
        </w:rPr>
        <w:t>S</w:t>
      </w:r>
      <w:proofErr w:type="gramEnd"/>
      <w:r w:rsidR="00A90769" w:rsidRPr="00A15955">
        <w:rPr>
          <w:rFonts w:asciiTheme="majorBidi" w:hAnsiTheme="majorBidi" w:cstheme="majorBidi"/>
          <w:sz w:val="24"/>
          <w:szCs w:val="24"/>
        </w:rPr>
        <w:t xml:space="preserve"> Aep.  </w:t>
      </w:r>
      <w:r w:rsidR="00A90769" w:rsidRPr="00A15955">
        <w:rPr>
          <w:rFonts w:asciiTheme="majorBidi" w:hAnsiTheme="majorBidi" w:cstheme="majorBidi"/>
          <w:i/>
          <w:iCs/>
          <w:sz w:val="24"/>
          <w:szCs w:val="24"/>
        </w:rPr>
        <w:t>Batik Warisan Budaya Asli Indonesia.</w:t>
      </w:r>
      <w:r>
        <w:rPr>
          <w:rFonts w:asciiTheme="majorBidi" w:hAnsiTheme="majorBidi" w:cstheme="majorBidi"/>
          <w:sz w:val="24"/>
          <w:szCs w:val="24"/>
        </w:rPr>
        <w:t>Yogyakarta: Narasi</w:t>
      </w:r>
      <w:r>
        <w:rPr>
          <w:rFonts w:asciiTheme="majorBidi" w:hAnsiTheme="majorBidi" w:cstheme="majorBidi"/>
          <w:sz w:val="24"/>
          <w:szCs w:val="24"/>
          <w:lang w:val="id-ID"/>
        </w:rPr>
        <w:t>,</w:t>
      </w:r>
      <w:r w:rsidR="00A90769" w:rsidRPr="00A15955">
        <w:rPr>
          <w:rFonts w:asciiTheme="majorBidi" w:hAnsiTheme="majorBidi" w:cstheme="majorBidi"/>
          <w:sz w:val="24"/>
          <w:szCs w:val="24"/>
        </w:rPr>
        <w:t xml:space="preserve"> 2010.</w:t>
      </w:r>
    </w:p>
    <w:p w:rsidR="00A90769" w:rsidRPr="00A15955" w:rsidRDefault="000E0653" w:rsidP="00A90769">
      <w:pPr>
        <w:pStyle w:val="FootnoteText"/>
        <w:spacing w:line="360" w:lineRule="auto"/>
        <w:ind w:left="851" w:hanging="851"/>
        <w:jc w:val="both"/>
        <w:rPr>
          <w:rFonts w:asciiTheme="majorBidi" w:hAnsiTheme="majorBidi" w:cstheme="majorBidi"/>
          <w:sz w:val="24"/>
          <w:szCs w:val="24"/>
        </w:rPr>
      </w:pPr>
      <w:r>
        <w:rPr>
          <w:rFonts w:asciiTheme="majorBidi" w:hAnsiTheme="majorBidi" w:cstheme="majorBidi"/>
          <w:sz w:val="24"/>
          <w:szCs w:val="24"/>
        </w:rPr>
        <w:t>Mo</w:t>
      </w:r>
      <w:r>
        <w:rPr>
          <w:rFonts w:asciiTheme="majorBidi" w:hAnsiTheme="majorBidi" w:cstheme="majorBidi"/>
          <w:sz w:val="24"/>
          <w:szCs w:val="24"/>
          <w:lang w:val="id-ID"/>
        </w:rPr>
        <w:t>leong</w:t>
      </w:r>
      <w:r w:rsidR="00A90769" w:rsidRPr="00A15955">
        <w:rPr>
          <w:rFonts w:asciiTheme="majorBidi" w:hAnsiTheme="majorBidi" w:cstheme="majorBidi"/>
          <w:sz w:val="24"/>
          <w:szCs w:val="24"/>
        </w:rPr>
        <w:t xml:space="preserve">, Laxy J. </w:t>
      </w:r>
      <w:r w:rsidR="00A90769" w:rsidRPr="00A15955">
        <w:rPr>
          <w:rFonts w:asciiTheme="majorBidi" w:hAnsiTheme="majorBidi" w:cstheme="majorBidi"/>
          <w:i/>
          <w:iCs/>
          <w:sz w:val="24"/>
          <w:szCs w:val="24"/>
        </w:rPr>
        <w:t xml:space="preserve">Metodologi Penelitian Kualitatif Edisi Revisi. </w:t>
      </w:r>
      <w:r w:rsidR="00DB4C7B">
        <w:rPr>
          <w:rFonts w:asciiTheme="majorBidi" w:hAnsiTheme="majorBidi" w:cstheme="majorBidi"/>
          <w:sz w:val="24"/>
          <w:szCs w:val="24"/>
        </w:rPr>
        <w:t>Bandung: PT. Remaja Rosdakarya</w:t>
      </w:r>
      <w:r w:rsidR="00DB4C7B">
        <w:rPr>
          <w:rFonts w:asciiTheme="majorBidi" w:hAnsiTheme="majorBidi" w:cstheme="majorBidi"/>
          <w:sz w:val="24"/>
          <w:szCs w:val="24"/>
          <w:lang w:val="id-ID"/>
        </w:rPr>
        <w:t xml:space="preserve">, </w:t>
      </w:r>
      <w:r w:rsidR="00A90769" w:rsidRPr="00A15955">
        <w:rPr>
          <w:rFonts w:asciiTheme="majorBidi" w:hAnsiTheme="majorBidi" w:cstheme="majorBidi"/>
          <w:sz w:val="24"/>
          <w:szCs w:val="24"/>
        </w:rPr>
        <w:t>2009.</w:t>
      </w:r>
    </w:p>
    <w:p w:rsidR="00A90769" w:rsidRPr="00A15955" w:rsidRDefault="00915C1A" w:rsidP="00A90769">
      <w:pPr>
        <w:pStyle w:val="FootnoteText"/>
        <w:spacing w:line="360" w:lineRule="auto"/>
        <w:ind w:left="851" w:hanging="851"/>
        <w:jc w:val="both"/>
        <w:rPr>
          <w:rFonts w:asciiTheme="majorBidi" w:hAnsiTheme="majorBidi" w:cstheme="majorBidi"/>
          <w:sz w:val="24"/>
          <w:szCs w:val="24"/>
        </w:rPr>
      </w:pPr>
      <w:r>
        <w:rPr>
          <w:rFonts w:asciiTheme="majorBidi" w:hAnsiTheme="majorBidi" w:cstheme="majorBidi"/>
          <w:sz w:val="24"/>
          <w:szCs w:val="24"/>
        </w:rPr>
        <w:t>Musman, Asti dan Ambar B</w:t>
      </w:r>
      <w:r>
        <w:rPr>
          <w:rFonts w:asciiTheme="majorBidi" w:hAnsiTheme="majorBidi" w:cstheme="majorBidi"/>
          <w:sz w:val="24"/>
          <w:szCs w:val="24"/>
          <w:lang w:val="id-ID"/>
        </w:rPr>
        <w:t xml:space="preserve">. </w:t>
      </w:r>
      <w:r w:rsidR="00A90769" w:rsidRPr="00A15955">
        <w:rPr>
          <w:rFonts w:asciiTheme="majorBidi" w:hAnsiTheme="majorBidi" w:cstheme="majorBidi"/>
          <w:sz w:val="24"/>
          <w:szCs w:val="24"/>
        </w:rPr>
        <w:t>Arini.</w:t>
      </w:r>
      <w:r w:rsidR="00A90769" w:rsidRPr="00A15955">
        <w:rPr>
          <w:rFonts w:asciiTheme="majorBidi" w:hAnsiTheme="majorBidi" w:cstheme="majorBidi"/>
          <w:i/>
          <w:iCs/>
          <w:sz w:val="24"/>
          <w:szCs w:val="24"/>
        </w:rPr>
        <w:t>Batik Warisan Adiluhung Nusantara.</w:t>
      </w:r>
      <w:r w:rsidR="00A90769" w:rsidRPr="00A15955">
        <w:rPr>
          <w:rFonts w:asciiTheme="majorBidi" w:hAnsiTheme="majorBidi" w:cstheme="majorBidi"/>
          <w:sz w:val="24"/>
          <w:szCs w:val="24"/>
        </w:rPr>
        <w:t>Yogyakarta: G-Media. 2011.</w:t>
      </w:r>
    </w:p>
    <w:p w:rsidR="00A90769" w:rsidRPr="003A427B" w:rsidRDefault="00A90769" w:rsidP="003A427B">
      <w:pPr>
        <w:pStyle w:val="FootnoteText"/>
        <w:spacing w:line="360" w:lineRule="auto"/>
        <w:jc w:val="both"/>
        <w:rPr>
          <w:rFonts w:asciiTheme="majorBidi" w:hAnsiTheme="majorBidi" w:cstheme="majorBidi"/>
          <w:sz w:val="24"/>
          <w:szCs w:val="24"/>
          <w:lang w:val="id-ID"/>
        </w:rPr>
      </w:pPr>
      <w:proofErr w:type="gramStart"/>
      <w:r w:rsidRPr="00A15955">
        <w:rPr>
          <w:rFonts w:asciiTheme="majorBidi" w:hAnsiTheme="majorBidi" w:cstheme="majorBidi"/>
          <w:sz w:val="24"/>
          <w:szCs w:val="24"/>
        </w:rPr>
        <w:t>Sugiono</w:t>
      </w:r>
      <w:r w:rsidR="00915C1A">
        <w:rPr>
          <w:rFonts w:asciiTheme="majorBidi" w:hAnsiTheme="majorBidi" w:cstheme="majorBidi"/>
          <w:sz w:val="24"/>
          <w:szCs w:val="24"/>
          <w:lang w:val="id-ID"/>
        </w:rPr>
        <w:t>.</w:t>
      </w:r>
      <w:proofErr w:type="gramEnd"/>
      <w:r w:rsidR="009E6F83">
        <w:rPr>
          <w:rFonts w:asciiTheme="majorBidi" w:hAnsiTheme="majorBidi" w:cstheme="majorBidi"/>
          <w:sz w:val="24"/>
          <w:szCs w:val="24"/>
          <w:lang w:val="id-ID"/>
        </w:rPr>
        <w:t xml:space="preserve"> </w:t>
      </w:r>
      <w:r w:rsidRPr="00A15955">
        <w:rPr>
          <w:rFonts w:asciiTheme="majorBidi" w:hAnsiTheme="majorBidi" w:cstheme="majorBidi"/>
          <w:i/>
          <w:iCs/>
          <w:sz w:val="24"/>
          <w:szCs w:val="24"/>
        </w:rPr>
        <w:t xml:space="preserve">Metode Penelitian Kualitatif. </w:t>
      </w:r>
      <w:r w:rsidR="00DB4C7B">
        <w:rPr>
          <w:rFonts w:asciiTheme="majorBidi" w:hAnsiTheme="majorBidi" w:cstheme="majorBidi"/>
          <w:sz w:val="24"/>
          <w:szCs w:val="24"/>
        </w:rPr>
        <w:t>Bandung: CV. Alfabeta</w:t>
      </w:r>
      <w:r w:rsidR="00DB4C7B">
        <w:rPr>
          <w:rFonts w:asciiTheme="majorBidi" w:hAnsiTheme="majorBidi" w:cstheme="majorBidi"/>
          <w:sz w:val="24"/>
          <w:szCs w:val="24"/>
          <w:lang w:val="id-ID"/>
        </w:rPr>
        <w:t>,</w:t>
      </w:r>
      <w:r w:rsidRPr="00A15955">
        <w:rPr>
          <w:rFonts w:asciiTheme="majorBidi" w:hAnsiTheme="majorBidi" w:cstheme="majorBidi"/>
          <w:sz w:val="24"/>
          <w:szCs w:val="24"/>
        </w:rPr>
        <w:t xml:space="preserve"> 2007.</w:t>
      </w:r>
    </w:p>
    <w:p w:rsidR="00A90769" w:rsidRPr="00A15955" w:rsidRDefault="00A90769" w:rsidP="00A90769">
      <w:pPr>
        <w:pStyle w:val="FootnoteText"/>
        <w:spacing w:line="360" w:lineRule="auto"/>
        <w:jc w:val="both"/>
        <w:rPr>
          <w:rFonts w:asciiTheme="majorBidi" w:hAnsiTheme="majorBidi" w:cstheme="majorBidi"/>
          <w:sz w:val="24"/>
          <w:szCs w:val="24"/>
        </w:rPr>
      </w:pPr>
      <w:r w:rsidRPr="00A15955">
        <w:rPr>
          <w:rFonts w:asciiTheme="majorBidi" w:hAnsiTheme="majorBidi" w:cstheme="majorBidi"/>
          <w:sz w:val="24"/>
          <w:szCs w:val="24"/>
        </w:rPr>
        <w:t>Widodo</w:t>
      </w:r>
      <w:r w:rsidR="00DB4C7B">
        <w:rPr>
          <w:rFonts w:asciiTheme="majorBidi" w:hAnsiTheme="majorBidi" w:cstheme="majorBidi"/>
          <w:sz w:val="24"/>
          <w:szCs w:val="24"/>
          <w:lang w:val="id-ID"/>
        </w:rPr>
        <w:t xml:space="preserve">, </w:t>
      </w:r>
      <w:r w:rsidRPr="00A15955">
        <w:rPr>
          <w:rFonts w:asciiTheme="majorBidi" w:hAnsiTheme="majorBidi" w:cstheme="majorBidi"/>
          <w:i/>
          <w:iCs/>
          <w:sz w:val="24"/>
          <w:szCs w:val="24"/>
        </w:rPr>
        <w:t>Batik Seni Tradisional.</w:t>
      </w:r>
      <w:r w:rsidR="00DB4C7B">
        <w:rPr>
          <w:rFonts w:asciiTheme="majorBidi" w:hAnsiTheme="majorBidi" w:cstheme="majorBidi"/>
          <w:sz w:val="24"/>
          <w:szCs w:val="24"/>
        </w:rPr>
        <w:t>Jakarta: Penebar Sawadaya</w:t>
      </w:r>
      <w:r w:rsidR="00DB4C7B">
        <w:rPr>
          <w:rFonts w:asciiTheme="majorBidi" w:hAnsiTheme="majorBidi" w:cstheme="majorBidi"/>
          <w:sz w:val="24"/>
          <w:szCs w:val="24"/>
          <w:lang w:val="id-ID"/>
        </w:rPr>
        <w:t>, 1</w:t>
      </w:r>
      <w:r w:rsidRPr="00A15955">
        <w:rPr>
          <w:rFonts w:asciiTheme="majorBidi" w:hAnsiTheme="majorBidi" w:cstheme="majorBidi"/>
          <w:sz w:val="24"/>
          <w:szCs w:val="24"/>
        </w:rPr>
        <w:t>983.</w:t>
      </w:r>
    </w:p>
    <w:p w:rsidR="00A90769" w:rsidRDefault="00275470" w:rsidP="00A90769">
      <w:pPr>
        <w:pStyle w:val="FootnoteText"/>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Lestari</w:t>
      </w:r>
      <w:r w:rsidR="00DB4C7B">
        <w:rPr>
          <w:rFonts w:asciiTheme="majorBidi" w:hAnsiTheme="majorBidi" w:cstheme="majorBidi"/>
          <w:sz w:val="24"/>
          <w:szCs w:val="24"/>
          <w:lang w:val="id-ID"/>
        </w:rPr>
        <w:t xml:space="preserve">, </w:t>
      </w:r>
      <w:r>
        <w:rPr>
          <w:rFonts w:asciiTheme="majorBidi" w:hAnsiTheme="majorBidi" w:cstheme="majorBidi"/>
          <w:sz w:val="24"/>
          <w:szCs w:val="24"/>
          <w:lang w:val="id-ID"/>
        </w:rPr>
        <w:t>Suerna Dwi</w:t>
      </w:r>
      <w:r w:rsidR="009E6F83">
        <w:rPr>
          <w:rFonts w:asciiTheme="majorBidi" w:hAnsiTheme="majorBidi" w:cstheme="majorBidi"/>
          <w:sz w:val="24"/>
          <w:szCs w:val="24"/>
          <w:lang w:val="id-ID"/>
        </w:rPr>
        <w:t xml:space="preserve">. </w:t>
      </w:r>
      <w:r>
        <w:rPr>
          <w:rFonts w:asciiTheme="majorBidi" w:hAnsiTheme="majorBidi" w:cstheme="majorBidi"/>
          <w:i/>
          <w:iCs/>
          <w:sz w:val="24"/>
          <w:szCs w:val="24"/>
          <w:lang w:val="id-ID"/>
        </w:rPr>
        <w:t>Mengenal Aneka Batik</w:t>
      </w:r>
      <w:r>
        <w:rPr>
          <w:rFonts w:asciiTheme="majorBidi" w:hAnsiTheme="majorBidi" w:cstheme="majorBidi"/>
          <w:sz w:val="24"/>
          <w:szCs w:val="24"/>
          <w:lang w:val="id-ID"/>
        </w:rPr>
        <w:t>. Ja</w:t>
      </w:r>
      <w:r w:rsidR="00DB4C7B">
        <w:rPr>
          <w:rFonts w:asciiTheme="majorBidi" w:hAnsiTheme="majorBidi" w:cstheme="majorBidi"/>
          <w:sz w:val="24"/>
          <w:szCs w:val="24"/>
          <w:lang w:val="id-ID"/>
        </w:rPr>
        <w:t xml:space="preserve">karta: PT Balai pustaka Persero, </w:t>
      </w:r>
      <w:r>
        <w:rPr>
          <w:rFonts w:asciiTheme="majorBidi" w:hAnsiTheme="majorBidi" w:cstheme="majorBidi"/>
          <w:sz w:val="24"/>
          <w:szCs w:val="24"/>
          <w:lang w:val="id-ID"/>
        </w:rPr>
        <w:t>2012</w:t>
      </w:r>
      <w:r w:rsidR="00915C1A">
        <w:rPr>
          <w:rFonts w:asciiTheme="majorBidi" w:hAnsiTheme="majorBidi" w:cstheme="majorBidi"/>
          <w:sz w:val="24"/>
          <w:szCs w:val="24"/>
          <w:lang w:val="id-ID"/>
        </w:rPr>
        <w:t>.</w:t>
      </w:r>
    </w:p>
    <w:p w:rsidR="00275470" w:rsidRDefault="00CD6668" w:rsidP="00A90769">
      <w:pPr>
        <w:pStyle w:val="FootnoteText"/>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Kartodirjo,Sartono. </w:t>
      </w:r>
      <w:r w:rsidR="00915C1A">
        <w:rPr>
          <w:rFonts w:asciiTheme="majorBidi" w:hAnsiTheme="majorBidi" w:cstheme="majorBidi"/>
          <w:i/>
          <w:iCs/>
          <w:sz w:val="24"/>
          <w:szCs w:val="24"/>
          <w:lang w:val="id-ID"/>
        </w:rPr>
        <w:t>pendekatan ilmu sosial dalam metodologi sejarah</w:t>
      </w:r>
      <w:r w:rsidR="00915C1A">
        <w:rPr>
          <w:rFonts w:asciiTheme="majorBidi" w:hAnsiTheme="majorBidi" w:cstheme="majorBidi"/>
          <w:sz w:val="24"/>
          <w:szCs w:val="24"/>
          <w:lang w:val="id-ID"/>
        </w:rPr>
        <w:t>.</w:t>
      </w:r>
      <w:r w:rsidR="009E6F83">
        <w:rPr>
          <w:rFonts w:asciiTheme="majorBidi" w:hAnsiTheme="majorBidi" w:cstheme="majorBidi"/>
          <w:sz w:val="24"/>
          <w:szCs w:val="24"/>
          <w:lang w:val="id-ID"/>
        </w:rPr>
        <w:t xml:space="preserve"> </w:t>
      </w:r>
      <w:r w:rsidR="00915C1A">
        <w:rPr>
          <w:rFonts w:asciiTheme="majorBidi" w:hAnsiTheme="majorBidi" w:cstheme="majorBidi"/>
          <w:sz w:val="24"/>
          <w:szCs w:val="24"/>
          <w:lang w:val="id-ID"/>
        </w:rPr>
        <w:t>Jakarta: Gramedia pustaka utama,1993.</w:t>
      </w:r>
    </w:p>
    <w:p w:rsidR="00B24A8F" w:rsidRDefault="00B24A8F" w:rsidP="009E6F83">
      <w:pPr>
        <w:pStyle w:val="FootnoteText"/>
        <w:rPr>
          <w:rFonts w:asciiTheme="majorBidi" w:hAnsiTheme="majorBidi" w:cstheme="majorBidi"/>
          <w:sz w:val="24"/>
          <w:szCs w:val="24"/>
          <w:lang w:val="id-ID"/>
        </w:rPr>
      </w:pPr>
      <w:r w:rsidRPr="009E6F83">
        <w:rPr>
          <w:rFonts w:asciiTheme="majorBidi" w:hAnsiTheme="majorBidi" w:cstheme="majorBidi"/>
          <w:sz w:val="24"/>
          <w:szCs w:val="24"/>
          <w:lang w:val="id-ID"/>
        </w:rPr>
        <w:t>Wulandari,Setiyo</w:t>
      </w:r>
      <w:r w:rsidR="00CD6668" w:rsidRPr="009E6F83">
        <w:rPr>
          <w:rFonts w:asciiTheme="majorBidi" w:hAnsiTheme="majorBidi" w:cstheme="majorBidi"/>
          <w:sz w:val="24"/>
          <w:szCs w:val="24"/>
          <w:lang w:val="id-ID"/>
        </w:rPr>
        <w:t xml:space="preserve">. </w:t>
      </w:r>
      <w:r w:rsidRPr="009E6F83">
        <w:rPr>
          <w:rFonts w:asciiTheme="majorBidi" w:hAnsiTheme="majorBidi" w:cstheme="majorBidi"/>
          <w:i/>
          <w:iCs/>
          <w:sz w:val="24"/>
          <w:szCs w:val="24"/>
          <w:lang w:val="id-ID"/>
        </w:rPr>
        <w:t>Perkembangan Motif Batik Jetis Sidoarjo Dalam Tinjauan Sejarah</w:t>
      </w:r>
      <w:r w:rsidRPr="009E6F83">
        <w:rPr>
          <w:rFonts w:asciiTheme="majorBidi" w:hAnsiTheme="majorBidi" w:cstheme="majorBidi"/>
          <w:sz w:val="24"/>
          <w:szCs w:val="24"/>
          <w:lang w:val="id-ID"/>
        </w:rPr>
        <w:t xml:space="preserve">. Sidoarjo:LPPM </w:t>
      </w:r>
      <w:r w:rsidR="009E6F83">
        <w:rPr>
          <w:rFonts w:asciiTheme="majorBidi" w:hAnsiTheme="majorBidi" w:cstheme="majorBidi"/>
          <w:sz w:val="24"/>
          <w:szCs w:val="24"/>
          <w:lang w:val="id-ID"/>
        </w:rPr>
        <w:t>STKIP PGRI, 2014</w:t>
      </w:r>
      <w:r w:rsidR="00560E6F">
        <w:rPr>
          <w:rFonts w:asciiTheme="majorBidi" w:hAnsiTheme="majorBidi" w:cstheme="majorBidi"/>
          <w:sz w:val="24"/>
          <w:szCs w:val="24"/>
          <w:lang w:val="id-ID"/>
        </w:rPr>
        <w:t>.</w:t>
      </w:r>
    </w:p>
    <w:p w:rsidR="009E6F83" w:rsidRPr="009E6F83" w:rsidRDefault="009E6F83" w:rsidP="009E6F83">
      <w:pPr>
        <w:pStyle w:val="FootnoteText"/>
        <w:rPr>
          <w:rFonts w:asciiTheme="majorBidi" w:hAnsiTheme="majorBidi" w:cstheme="majorBidi"/>
          <w:sz w:val="24"/>
          <w:szCs w:val="24"/>
          <w:lang w:val="id-ID"/>
        </w:rPr>
      </w:pPr>
    </w:p>
    <w:p w:rsidR="00291709" w:rsidRDefault="00291709" w:rsidP="00B24A8F">
      <w:pPr>
        <w:pStyle w:val="FootnoteText"/>
        <w:rPr>
          <w:rFonts w:asciiTheme="majorBidi" w:hAnsiTheme="majorBidi" w:cstheme="majorBidi"/>
          <w:sz w:val="24"/>
          <w:szCs w:val="24"/>
          <w:lang w:val="id-ID"/>
        </w:rPr>
      </w:pPr>
      <w:r>
        <w:rPr>
          <w:rFonts w:asciiTheme="majorBidi" w:hAnsiTheme="majorBidi" w:cstheme="majorBidi"/>
          <w:sz w:val="24"/>
          <w:szCs w:val="24"/>
          <w:lang w:val="id-ID"/>
        </w:rPr>
        <w:t>Ratna, Kutha Nyoman</w:t>
      </w:r>
      <w:r w:rsidR="009E6F83">
        <w:rPr>
          <w:rFonts w:asciiTheme="majorBidi" w:hAnsiTheme="majorBidi" w:cstheme="majorBidi"/>
          <w:sz w:val="24"/>
          <w:szCs w:val="24"/>
          <w:lang w:val="id-ID"/>
        </w:rPr>
        <w:t xml:space="preserve">. </w:t>
      </w:r>
      <w:r w:rsidR="009E6F83">
        <w:rPr>
          <w:rFonts w:asciiTheme="majorBidi" w:hAnsiTheme="majorBidi" w:cstheme="majorBidi"/>
          <w:i/>
          <w:iCs/>
          <w:sz w:val="24"/>
          <w:szCs w:val="24"/>
          <w:lang w:val="id-ID"/>
        </w:rPr>
        <w:t>Metodologi penelitian kajian budaya dan ilmu sosial Humaniora</w:t>
      </w:r>
      <w:r w:rsidR="009E6F83">
        <w:rPr>
          <w:rFonts w:asciiTheme="majorBidi" w:hAnsiTheme="majorBidi" w:cstheme="majorBidi"/>
          <w:sz w:val="24"/>
          <w:szCs w:val="24"/>
          <w:lang w:val="id-ID"/>
        </w:rPr>
        <w:t>. Yogyakarta: Pustaka pelajar, 2010</w:t>
      </w:r>
      <w:r w:rsidR="00560E6F">
        <w:rPr>
          <w:rFonts w:asciiTheme="majorBidi" w:hAnsiTheme="majorBidi" w:cstheme="majorBidi"/>
          <w:sz w:val="24"/>
          <w:szCs w:val="24"/>
          <w:lang w:val="id-ID"/>
        </w:rPr>
        <w:t>.</w:t>
      </w:r>
    </w:p>
    <w:p w:rsidR="00560E6F" w:rsidRDefault="00560E6F" w:rsidP="00B24A8F">
      <w:pPr>
        <w:pStyle w:val="FootnoteText"/>
        <w:rPr>
          <w:rFonts w:asciiTheme="majorBidi" w:hAnsiTheme="majorBidi" w:cstheme="majorBidi"/>
          <w:sz w:val="24"/>
          <w:szCs w:val="24"/>
          <w:lang w:val="id-ID"/>
        </w:rPr>
      </w:pPr>
    </w:p>
    <w:p w:rsidR="00560E6F" w:rsidRPr="00560E6F" w:rsidRDefault="00560E6F" w:rsidP="00B24A8F">
      <w:pPr>
        <w:pStyle w:val="FootnoteText"/>
        <w:rPr>
          <w:rFonts w:asciiTheme="majorBidi" w:hAnsiTheme="majorBidi" w:cstheme="majorBidi"/>
          <w:sz w:val="24"/>
          <w:szCs w:val="24"/>
          <w:lang w:val="id-ID"/>
        </w:rPr>
      </w:pPr>
      <w:r>
        <w:rPr>
          <w:rFonts w:asciiTheme="majorBidi" w:hAnsiTheme="majorBidi" w:cstheme="majorBidi"/>
          <w:sz w:val="24"/>
          <w:szCs w:val="24"/>
          <w:lang w:val="id-ID"/>
        </w:rPr>
        <w:t>Naf’an.</w:t>
      </w:r>
      <w:r>
        <w:rPr>
          <w:rFonts w:asciiTheme="majorBidi" w:hAnsiTheme="majorBidi" w:cstheme="majorBidi"/>
          <w:i/>
          <w:iCs/>
          <w:sz w:val="24"/>
          <w:szCs w:val="24"/>
          <w:lang w:val="id-ID"/>
        </w:rPr>
        <w:t xml:space="preserve"> Ekonomi makro:Tinjaun ekonomi syariah</w:t>
      </w:r>
      <w:r>
        <w:rPr>
          <w:rFonts w:asciiTheme="majorBidi" w:hAnsiTheme="majorBidi" w:cstheme="majorBidi"/>
          <w:sz w:val="24"/>
          <w:szCs w:val="24"/>
          <w:lang w:val="id-ID"/>
        </w:rPr>
        <w:t>. Yogyakarta: Graha ilmu, 2014.</w:t>
      </w:r>
    </w:p>
    <w:p w:rsidR="009E6F83" w:rsidRPr="009E6F83" w:rsidRDefault="009E6F83" w:rsidP="00B24A8F">
      <w:pPr>
        <w:pStyle w:val="FootnoteText"/>
        <w:rPr>
          <w:rFonts w:asciiTheme="majorBidi" w:hAnsiTheme="majorBidi" w:cstheme="majorBidi"/>
          <w:sz w:val="24"/>
          <w:szCs w:val="24"/>
          <w:lang w:val="id-ID"/>
        </w:rPr>
      </w:pPr>
    </w:p>
    <w:p w:rsidR="00B24A8F" w:rsidRDefault="00D055E9" w:rsidP="00A90769">
      <w:pPr>
        <w:pStyle w:val="FootnoteText"/>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Bapak Andi. </w:t>
      </w:r>
      <w:r>
        <w:rPr>
          <w:rFonts w:asciiTheme="majorBidi" w:hAnsiTheme="majorBidi" w:cstheme="majorBidi"/>
          <w:i/>
          <w:iCs/>
          <w:sz w:val="24"/>
          <w:szCs w:val="24"/>
          <w:lang w:val="id-ID"/>
        </w:rPr>
        <w:t xml:space="preserve">Wawancara </w:t>
      </w:r>
      <w:r>
        <w:rPr>
          <w:rFonts w:asciiTheme="majorBidi" w:hAnsiTheme="majorBidi" w:cstheme="majorBidi"/>
          <w:sz w:val="24"/>
          <w:szCs w:val="24"/>
          <w:lang w:val="id-ID"/>
        </w:rPr>
        <w:t>.Kampung Batik Jetis Sidoarjo.07 September 2019.</w:t>
      </w:r>
    </w:p>
    <w:p w:rsidR="00D055E9" w:rsidRPr="00D055E9" w:rsidRDefault="00D055E9" w:rsidP="00A90769">
      <w:pPr>
        <w:pStyle w:val="FootnoteText"/>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Bu Ningsih. </w:t>
      </w:r>
      <w:r>
        <w:rPr>
          <w:rFonts w:asciiTheme="majorBidi" w:hAnsiTheme="majorBidi" w:cstheme="majorBidi"/>
          <w:i/>
          <w:iCs/>
          <w:sz w:val="24"/>
          <w:szCs w:val="24"/>
          <w:lang w:val="id-ID"/>
        </w:rPr>
        <w:t>Wawancara</w:t>
      </w:r>
      <w:r>
        <w:rPr>
          <w:rFonts w:asciiTheme="majorBidi" w:hAnsiTheme="majorBidi" w:cstheme="majorBidi"/>
          <w:sz w:val="24"/>
          <w:szCs w:val="24"/>
          <w:lang w:val="id-ID"/>
        </w:rPr>
        <w:t>. Kampung Batik Jetis Sidoarjo.27 April 2019.</w:t>
      </w:r>
    </w:p>
    <w:p w:rsidR="00A90769" w:rsidRDefault="00A90769" w:rsidP="00A90769">
      <w:pPr>
        <w:pStyle w:val="FootnoteText"/>
        <w:spacing w:line="480" w:lineRule="auto"/>
        <w:jc w:val="both"/>
        <w:rPr>
          <w:rFonts w:asciiTheme="majorBidi" w:hAnsiTheme="majorBidi" w:cstheme="majorBidi"/>
          <w:sz w:val="24"/>
          <w:szCs w:val="24"/>
        </w:rPr>
      </w:pPr>
    </w:p>
    <w:p w:rsidR="00A90769" w:rsidRDefault="00A90769" w:rsidP="00A90769">
      <w:pPr>
        <w:pStyle w:val="FootnoteText"/>
        <w:spacing w:line="480" w:lineRule="auto"/>
        <w:jc w:val="both"/>
        <w:rPr>
          <w:rFonts w:asciiTheme="majorBidi" w:hAnsiTheme="majorBidi" w:cstheme="majorBidi"/>
          <w:sz w:val="24"/>
          <w:szCs w:val="24"/>
        </w:rPr>
      </w:pPr>
    </w:p>
    <w:p w:rsidR="00A90769" w:rsidRDefault="00A90769" w:rsidP="00A90769">
      <w:pPr>
        <w:pStyle w:val="FootnoteText"/>
        <w:spacing w:line="480" w:lineRule="auto"/>
        <w:jc w:val="both"/>
        <w:rPr>
          <w:rFonts w:asciiTheme="majorBidi" w:hAnsiTheme="majorBidi" w:cstheme="majorBidi"/>
          <w:sz w:val="24"/>
          <w:szCs w:val="24"/>
        </w:rPr>
      </w:pPr>
    </w:p>
    <w:p w:rsidR="00A90769" w:rsidRDefault="00A90769" w:rsidP="00A90769">
      <w:pPr>
        <w:pStyle w:val="FootnoteText"/>
        <w:spacing w:line="480" w:lineRule="auto"/>
        <w:jc w:val="both"/>
        <w:rPr>
          <w:rFonts w:asciiTheme="majorBidi" w:hAnsiTheme="majorBidi" w:cstheme="majorBidi"/>
          <w:sz w:val="24"/>
          <w:szCs w:val="24"/>
        </w:rPr>
      </w:pPr>
    </w:p>
    <w:p w:rsidR="00A90769" w:rsidRDefault="00A90769" w:rsidP="00A90769">
      <w:pPr>
        <w:pStyle w:val="FootnoteText"/>
        <w:spacing w:line="480" w:lineRule="auto"/>
        <w:jc w:val="both"/>
        <w:rPr>
          <w:rFonts w:asciiTheme="majorBidi" w:hAnsiTheme="majorBidi" w:cstheme="majorBidi"/>
          <w:sz w:val="24"/>
          <w:szCs w:val="24"/>
        </w:rPr>
      </w:pPr>
    </w:p>
    <w:p w:rsidR="00A90769" w:rsidRDefault="00A90769" w:rsidP="00A90769">
      <w:pPr>
        <w:pStyle w:val="FootnoteText"/>
        <w:spacing w:line="480" w:lineRule="auto"/>
        <w:jc w:val="both"/>
        <w:rPr>
          <w:rFonts w:asciiTheme="majorBidi" w:hAnsiTheme="majorBidi" w:cstheme="majorBidi"/>
          <w:sz w:val="24"/>
          <w:szCs w:val="24"/>
        </w:rPr>
      </w:pPr>
    </w:p>
    <w:p w:rsidR="00A90769" w:rsidRDefault="00A90769" w:rsidP="00A90769">
      <w:pPr>
        <w:pStyle w:val="FootnoteText"/>
        <w:spacing w:line="480" w:lineRule="auto"/>
        <w:jc w:val="both"/>
        <w:rPr>
          <w:rFonts w:asciiTheme="majorBidi" w:hAnsiTheme="majorBidi" w:cstheme="majorBidi"/>
          <w:sz w:val="24"/>
          <w:szCs w:val="24"/>
        </w:rPr>
      </w:pPr>
    </w:p>
    <w:p w:rsidR="00A90769" w:rsidRDefault="00A90769" w:rsidP="00A90769">
      <w:pPr>
        <w:pStyle w:val="FootnoteText"/>
        <w:spacing w:line="480" w:lineRule="auto"/>
        <w:jc w:val="both"/>
        <w:rPr>
          <w:rFonts w:asciiTheme="majorBidi" w:hAnsiTheme="majorBidi" w:cstheme="majorBidi"/>
          <w:sz w:val="24"/>
          <w:szCs w:val="24"/>
        </w:rPr>
      </w:pPr>
    </w:p>
    <w:p w:rsidR="00A90769" w:rsidRDefault="00A90769" w:rsidP="00A90769">
      <w:pPr>
        <w:pStyle w:val="FootnoteText"/>
        <w:spacing w:line="480" w:lineRule="auto"/>
        <w:jc w:val="both"/>
        <w:rPr>
          <w:rFonts w:asciiTheme="majorBidi" w:hAnsiTheme="majorBidi" w:cstheme="majorBidi"/>
          <w:sz w:val="24"/>
          <w:szCs w:val="24"/>
        </w:rPr>
      </w:pPr>
    </w:p>
    <w:p w:rsidR="00A90769" w:rsidRDefault="00A90769" w:rsidP="00A90769">
      <w:pPr>
        <w:pStyle w:val="FootnoteText"/>
        <w:spacing w:line="480" w:lineRule="auto"/>
        <w:jc w:val="both"/>
        <w:rPr>
          <w:rFonts w:asciiTheme="majorBidi" w:hAnsiTheme="majorBidi" w:cstheme="majorBidi"/>
          <w:sz w:val="24"/>
          <w:szCs w:val="24"/>
        </w:rPr>
      </w:pPr>
    </w:p>
    <w:p w:rsidR="00A90769" w:rsidRDefault="00A90769" w:rsidP="00A90769">
      <w:pPr>
        <w:pStyle w:val="FootnoteText"/>
        <w:spacing w:line="480" w:lineRule="auto"/>
        <w:jc w:val="both"/>
        <w:rPr>
          <w:rFonts w:asciiTheme="majorBidi" w:hAnsiTheme="majorBidi" w:cstheme="majorBidi"/>
          <w:sz w:val="24"/>
          <w:szCs w:val="24"/>
        </w:rPr>
      </w:pPr>
    </w:p>
    <w:p w:rsidR="009F77DF" w:rsidRPr="009D7A9F" w:rsidRDefault="009F77DF" w:rsidP="00A90769">
      <w:pPr>
        <w:rPr>
          <w:rFonts w:asciiTheme="majorBidi" w:hAnsiTheme="majorBidi" w:cstheme="majorBidi"/>
          <w:sz w:val="24"/>
          <w:szCs w:val="24"/>
          <w:lang w:val="id-ID"/>
        </w:rPr>
      </w:pPr>
    </w:p>
    <w:p w:rsidR="00A90769" w:rsidRPr="003A427B" w:rsidRDefault="00A90769" w:rsidP="00A90769">
      <w:pPr>
        <w:rPr>
          <w:rFonts w:asciiTheme="majorBidi" w:hAnsiTheme="majorBidi" w:cstheme="majorBidi"/>
          <w:sz w:val="24"/>
          <w:szCs w:val="24"/>
          <w:lang w:val="id-ID"/>
        </w:rPr>
      </w:pPr>
    </w:p>
    <w:p w:rsidR="007A15C2" w:rsidRPr="00A90769" w:rsidRDefault="00361412" w:rsidP="00A90769">
      <w:pPr>
        <w:tabs>
          <w:tab w:val="left" w:pos="7230"/>
        </w:tabs>
        <w:spacing w:line="360" w:lineRule="auto"/>
        <w:jc w:val="both"/>
        <w:rPr>
          <w:rFonts w:asciiTheme="majorBidi" w:hAnsiTheme="majorBidi" w:cstheme="majorBidi"/>
          <w:sz w:val="24"/>
          <w:szCs w:val="24"/>
        </w:rPr>
      </w:pPr>
      <w:r w:rsidRPr="00361412">
        <w:rPr>
          <w:rFonts w:asciiTheme="majorBidi" w:hAnsiTheme="majorBidi" w:cstheme="majorBidi"/>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442.95pt;margin-top:80.55pt;width:292.85pt;height:41.4pt;z-index:251664384">
            <v:textbox>
              <w:txbxContent>
                <w:p w:rsidR="00A90769" w:rsidRPr="003E6FBA" w:rsidRDefault="00A90769" w:rsidP="003E6FBA">
                  <w:pPr>
                    <w:rPr>
                      <w:rFonts w:asciiTheme="majorBidi" w:hAnsiTheme="majorBidi" w:cstheme="majorBidi"/>
                      <w:sz w:val="24"/>
                      <w:szCs w:val="24"/>
                      <w:lang w:val="id-ID"/>
                    </w:rPr>
                  </w:pPr>
                </w:p>
              </w:txbxContent>
            </v:textbox>
          </v:shape>
        </w:pict>
      </w:r>
    </w:p>
    <w:sectPr w:rsidR="007A15C2" w:rsidRPr="00A90769" w:rsidSect="006A687C">
      <w:footerReference w:type="default" r:id="rId8"/>
      <w:pgSz w:w="11907" w:h="16839" w:code="9"/>
      <w:pgMar w:top="1440" w:right="1440" w:bottom="1440" w:left="1843"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FEB" w:rsidRDefault="00827FEB" w:rsidP="00A90769">
      <w:pPr>
        <w:spacing w:after="0" w:line="240" w:lineRule="auto"/>
      </w:pPr>
      <w:r>
        <w:separator/>
      </w:r>
    </w:p>
  </w:endnote>
  <w:endnote w:type="continuationSeparator" w:id="1">
    <w:p w:rsidR="00827FEB" w:rsidRDefault="00827FEB" w:rsidP="00A907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B9E" w:rsidRDefault="00361412">
    <w:pPr>
      <w:pStyle w:val="Footer"/>
      <w:jc w:val="right"/>
    </w:pPr>
    <w:r>
      <w:fldChar w:fldCharType="begin"/>
    </w:r>
    <w:r w:rsidR="00D13C53">
      <w:instrText xml:space="preserve"> PAGE   \* MERGEFORMAT </w:instrText>
    </w:r>
    <w:r>
      <w:fldChar w:fldCharType="separate"/>
    </w:r>
    <w:r w:rsidR="00560E6F">
      <w:rPr>
        <w:noProof/>
      </w:rPr>
      <w:t>10</w:t>
    </w:r>
    <w:r>
      <w:rPr>
        <w:noProof/>
      </w:rPr>
      <w:fldChar w:fldCharType="end"/>
    </w:r>
  </w:p>
  <w:p w:rsidR="00CB3B9E" w:rsidRDefault="00560E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FEB" w:rsidRDefault="00827FEB" w:rsidP="00A90769">
      <w:pPr>
        <w:spacing w:after="0" w:line="240" w:lineRule="auto"/>
      </w:pPr>
      <w:r>
        <w:separator/>
      </w:r>
    </w:p>
  </w:footnote>
  <w:footnote w:type="continuationSeparator" w:id="1">
    <w:p w:rsidR="00827FEB" w:rsidRDefault="00827FEB" w:rsidP="00A90769">
      <w:pPr>
        <w:spacing w:after="0" w:line="240" w:lineRule="auto"/>
      </w:pPr>
      <w:r>
        <w:continuationSeparator/>
      </w:r>
    </w:p>
  </w:footnote>
  <w:footnote w:id="2">
    <w:p w:rsidR="00A90769" w:rsidRPr="00865328" w:rsidRDefault="00A90769" w:rsidP="00A90769">
      <w:pPr>
        <w:pStyle w:val="FootnoteText"/>
        <w:rPr>
          <w:rFonts w:asciiTheme="majorBidi" w:hAnsiTheme="majorBidi" w:cstheme="majorBidi"/>
        </w:rPr>
      </w:pPr>
      <w:r>
        <w:rPr>
          <w:rStyle w:val="FootnoteReference"/>
        </w:rPr>
        <w:footnoteRef/>
      </w:r>
      <w:proofErr w:type="gramStart"/>
      <w:r w:rsidRPr="00A911D2">
        <w:rPr>
          <w:rFonts w:asciiTheme="majorBidi" w:hAnsiTheme="majorBidi" w:cstheme="majorBidi"/>
        </w:rPr>
        <w:t>Widodo</w:t>
      </w:r>
      <w:r>
        <w:rPr>
          <w:rFonts w:asciiTheme="majorBidi" w:hAnsiTheme="majorBidi" w:cstheme="majorBidi"/>
        </w:rPr>
        <w:t xml:space="preserve">, </w:t>
      </w:r>
      <w:r>
        <w:rPr>
          <w:rFonts w:asciiTheme="majorBidi" w:hAnsiTheme="majorBidi" w:cstheme="majorBidi"/>
          <w:i/>
          <w:iCs/>
        </w:rPr>
        <w:t xml:space="preserve">Batik Seni Tradisional, </w:t>
      </w:r>
      <w:r>
        <w:rPr>
          <w:rFonts w:asciiTheme="majorBidi" w:hAnsiTheme="majorBidi" w:cstheme="majorBidi"/>
        </w:rPr>
        <w:t xml:space="preserve">(Jakarta: Penebar Sawadaya, 1983), </w:t>
      </w:r>
      <w:r w:rsidRPr="00A911D2">
        <w:rPr>
          <w:rFonts w:asciiTheme="majorBidi" w:hAnsiTheme="majorBidi" w:cstheme="majorBidi"/>
        </w:rPr>
        <w:t>3</w:t>
      </w:r>
      <w:r>
        <w:rPr>
          <w:rFonts w:asciiTheme="majorBidi" w:hAnsiTheme="majorBidi" w:cstheme="majorBidi"/>
        </w:rPr>
        <w:t>.</w:t>
      </w:r>
      <w:proofErr w:type="gramEnd"/>
    </w:p>
  </w:footnote>
  <w:footnote w:id="3">
    <w:p w:rsidR="00A90769" w:rsidRDefault="00A90769" w:rsidP="00A90769">
      <w:pPr>
        <w:pStyle w:val="FootnoteText"/>
        <w:rPr>
          <w:rFonts w:asciiTheme="majorBidi" w:hAnsiTheme="majorBidi" w:cstheme="majorBidi"/>
          <w:lang w:val="id-ID"/>
        </w:rPr>
      </w:pPr>
      <w:r>
        <w:rPr>
          <w:rStyle w:val="FootnoteReference"/>
        </w:rPr>
        <w:footnoteRef/>
      </w:r>
      <w:r w:rsidRPr="00CA746C">
        <w:rPr>
          <w:rFonts w:asciiTheme="majorBidi" w:hAnsiTheme="majorBidi" w:cstheme="majorBidi"/>
        </w:rPr>
        <w:t>Aep S. Hamidin</w:t>
      </w:r>
      <w:r>
        <w:rPr>
          <w:rFonts w:asciiTheme="majorBidi" w:hAnsiTheme="majorBidi" w:cstheme="majorBidi"/>
        </w:rPr>
        <w:t xml:space="preserve">, </w:t>
      </w:r>
      <w:r w:rsidRPr="00CA746C">
        <w:rPr>
          <w:rFonts w:asciiTheme="majorBidi" w:hAnsiTheme="majorBidi" w:cstheme="majorBidi"/>
          <w:i/>
          <w:iCs/>
        </w:rPr>
        <w:t>Batik Warisan Budaya Asli Indonesia,</w:t>
      </w:r>
      <w:r>
        <w:rPr>
          <w:rFonts w:asciiTheme="majorBidi" w:hAnsiTheme="majorBidi" w:cstheme="majorBidi"/>
        </w:rPr>
        <w:t xml:space="preserve"> (Yogyakarta: Narasi, 2010), 9.</w:t>
      </w:r>
    </w:p>
    <w:p w:rsidR="00D055E9" w:rsidRPr="00D055E9" w:rsidRDefault="00D055E9" w:rsidP="00715A41">
      <w:pPr>
        <w:pStyle w:val="FootnoteText"/>
        <w:rPr>
          <w:rFonts w:asciiTheme="majorBidi" w:hAnsiTheme="majorBidi" w:cstheme="majorBidi"/>
          <w:lang w:val="id-ID"/>
        </w:rPr>
      </w:pPr>
    </w:p>
  </w:footnote>
  <w:footnote w:id="4">
    <w:p w:rsidR="00A90769" w:rsidRPr="002E51DF" w:rsidRDefault="00CE7275" w:rsidP="00A90769">
      <w:pPr>
        <w:pStyle w:val="FootnoteText"/>
        <w:rPr>
          <w:rFonts w:asciiTheme="majorBidi" w:hAnsiTheme="majorBidi" w:cstheme="majorBidi"/>
          <w:lang w:val="id-ID"/>
        </w:rPr>
      </w:pPr>
      <w:r>
        <w:rPr>
          <w:vertAlign w:val="subscript"/>
          <w:lang w:val="id-ID"/>
        </w:rPr>
        <w:t>6</w:t>
      </w:r>
      <w:r w:rsidR="00A90769">
        <w:rPr>
          <w:rFonts w:asciiTheme="majorBidi" w:hAnsiTheme="majorBidi" w:cstheme="majorBidi"/>
        </w:rPr>
        <w:t xml:space="preserve">Sugiono, </w:t>
      </w:r>
      <w:r w:rsidR="00A90769">
        <w:rPr>
          <w:rFonts w:asciiTheme="majorBidi" w:hAnsiTheme="majorBidi" w:cstheme="majorBidi"/>
          <w:i/>
          <w:iCs/>
        </w:rPr>
        <w:t xml:space="preserve">Metode Penelitian Kualitatif, </w:t>
      </w:r>
      <w:r w:rsidR="00A90769">
        <w:rPr>
          <w:rFonts w:asciiTheme="majorBidi" w:hAnsiTheme="majorBidi" w:cstheme="majorBidi"/>
        </w:rPr>
        <w:t>(</w:t>
      </w:r>
      <w:r w:rsidR="002E51DF">
        <w:rPr>
          <w:rFonts w:asciiTheme="majorBidi" w:hAnsiTheme="majorBidi" w:cstheme="majorBidi"/>
        </w:rPr>
        <w:t>Bandung: CV. Alfabeta, 2007), 3</w:t>
      </w:r>
    </w:p>
    <w:p w:rsidR="000E0653" w:rsidRDefault="00CE7275" w:rsidP="00A90769">
      <w:pPr>
        <w:pStyle w:val="FootnoteText"/>
        <w:rPr>
          <w:rFonts w:asciiTheme="majorBidi" w:hAnsiTheme="majorBidi" w:cstheme="majorBidi"/>
          <w:lang w:val="id-ID"/>
        </w:rPr>
      </w:pPr>
      <w:r>
        <w:rPr>
          <w:rFonts w:asciiTheme="majorBidi" w:hAnsiTheme="majorBidi" w:cstheme="majorBidi"/>
          <w:vertAlign w:val="subscript"/>
          <w:lang w:val="id-ID"/>
        </w:rPr>
        <w:t>7</w:t>
      </w:r>
      <w:r w:rsidR="000E0653">
        <w:rPr>
          <w:rFonts w:asciiTheme="majorBidi" w:hAnsiTheme="majorBidi" w:cstheme="majorBidi"/>
          <w:lang w:val="id-ID"/>
        </w:rPr>
        <w:t>suerna Dwi Lestari,</w:t>
      </w:r>
      <w:r w:rsidR="00275470">
        <w:rPr>
          <w:rFonts w:asciiTheme="majorBidi" w:hAnsiTheme="majorBidi" w:cstheme="majorBidi"/>
          <w:i/>
          <w:iCs/>
          <w:lang w:val="id-ID"/>
        </w:rPr>
        <w:t>Mengenal Aneka Batik</w:t>
      </w:r>
      <w:r w:rsidR="00275470">
        <w:rPr>
          <w:rFonts w:asciiTheme="majorBidi" w:hAnsiTheme="majorBidi" w:cstheme="majorBidi"/>
          <w:lang w:val="id-ID"/>
        </w:rPr>
        <w:t>(Jakarta:PT Balai pustaka Persero,2012),01</w:t>
      </w:r>
    </w:p>
    <w:p w:rsidR="00534DF1" w:rsidRPr="00534DF1" w:rsidRDefault="00CE7275" w:rsidP="00A90769">
      <w:pPr>
        <w:pStyle w:val="FootnoteText"/>
        <w:rPr>
          <w:rFonts w:asciiTheme="majorBidi" w:hAnsiTheme="majorBidi" w:cstheme="majorBidi"/>
          <w:lang w:val="id-ID"/>
        </w:rPr>
      </w:pPr>
      <w:r>
        <w:rPr>
          <w:rFonts w:asciiTheme="majorBidi" w:hAnsiTheme="majorBidi" w:cstheme="majorBidi"/>
          <w:vertAlign w:val="subscript"/>
          <w:lang w:val="id-ID"/>
        </w:rPr>
        <w:t>8</w:t>
      </w:r>
      <w:r w:rsidR="00534DF1">
        <w:rPr>
          <w:rFonts w:asciiTheme="majorBidi" w:hAnsiTheme="majorBidi" w:cstheme="majorBidi"/>
          <w:lang w:val="id-ID"/>
        </w:rPr>
        <w:t xml:space="preserve">Sugiyono, </w:t>
      </w:r>
      <w:r w:rsidR="00534DF1">
        <w:rPr>
          <w:rFonts w:asciiTheme="majorBidi" w:hAnsiTheme="majorBidi" w:cstheme="majorBidi"/>
          <w:i/>
          <w:iCs/>
          <w:lang w:val="id-ID"/>
        </w:rPr>
        <w:t>Metode penelitian pendidikan pendekatan kuantitatif,kualitatif dan R&amp;D</w:t>
      </w:r>
      <w:r w:rsidR="00534DF1">
        <w:rPr>
          <w:rFonts w:asciiTheme="majorBidi" w:hAnsiTheme="majorBidi" w:cstheme="majorBidi"/>
          <w:lang w:val="id-ID"/>
        </w:rPr>
        <w:t>(Bandung:Alfabeta,2013</w:t>
      </w:r>
      <w:r w:rsidR="002E51DF">
        <w:rPr>
          <w:rFonts w:asciiTheme="majorBidi" w:hAnsiTheme="majorBidi" w:cstheme="majorBidi"/>
          <w:lang w:val="id-ID"/>
        </w:rPr>
        <w:t>),15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A1214443"/>
    <w:lvl w:ilvl="0">
      <w:start w:val="1"/>
      <w:numFmt w:val="decimal"/>
      <w:suff w:val="space"/>
      <w:lvlText w:val="%1."/>
      <w:lvlJc w:val="left"/>
    </w:lvl>
  </w:abstractNum>
  <w:abstractNum w:abstractNumId="1">
    <w:nsid w:val="21643FF8"/>
    <w:multiLevelType w:val="hybridMultilevel"/>
    <w:tmpl w:val="A524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4D1C79"/>
    <w:multiLevelType w:val="hybridMultilevel"/>
    <w:tmpl w:val="0C22B61A"/>
    <w:lvl w:ilvl="0" w:tplc="A13C031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273DC"/>
    <w:multiLevelType w:val="hybridMultilevel"/>
    <w:tmpl w:val="54943AA2"/>
    <w:lvl w:ilvl="0" w:tplc="99B8C7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16E50F5"/>
    <w:multiLevelType w:val="hybridMultilevel"/>
    <w:tmpl w:val="3E964C16"/>
    <w:lvl w:ilvl="0" w:tplc="FA04EF42">
      <w:start w:val="1"/>
      <w:numFmt w:val="lowerLetter"/>
      <w:lvlText w:val="%1."/>
      <w:lvlJc w:val="left"/>
      <w:pPr>
        <w:ind w:left="480" w:hanging="360"/>
      </w:pPr>
      <w:rPr>
        <w:rFonts w:hint="default"/>
      </w:rPr>
    </w:lvl>
    <w:lvl w:ilvl="1" w:tplc="04210019">
      <w:start w:val="1"/>
      <w:numFmt w:val="lowerLetter"/>
      <w:lvlText w:val="%2."/>
      <w:lvlJc w:val="left"/>
      <w:pPr>
        <w:ind w:left="1200" w:hanging="360"/>
      </w:pPr>
    </w:lvl>
    <w:lvl w:ilvl="2" w:tplc="0421001B" w:tentative="1">
      <w:start w:val="1"/>
      <w:numFmt w:val="lowerRoman"/>
      <w:lvlText w:val="%3."/>
      <w:lvlJc w:val="right"/>
      <w:pPr>
        <w:ind w:left="1920" w:hanging="180"/>
      </w:pPr>
    </w:lvl>
    <w:lvl w:ilvl="3" w:tplc="0421000F" w:tentative="1">
      <w:start w:val="1"/>
      <w:numFmt w:val="decimal"/>
      <w:lvlText w:val="%4."/>
      <w:lvlJc w:val="left"/>
      <w:pPr>
        <w:ind w:left="2640" w:hanging="360"/>
      </w:pPr>
    </w:lvl>
    <w:lvl w:ilvl="4" w:tplc="04210019" w:tentative="1">
      <w:start w:val="1"/>
      <w:numFmt w:val="lowerLetter"/>
      <w:lvlText w:val="%5."/>
      <w:lvlJc w:val="left"/>
      <w:pPr>
        <w:ind w:left="3360" w:hanging="360"/>
      </w:pPr>
    </w:lvl>
    <w:lvl w:ilvl="5" w:tplc="0421001B" w:tentative="1">
      <w:start w:val="1"/>
      <w:numFmt w:val="lowerRoman"/>
      <w:lvlText w:val="%6."/>
      <w:lvlJc w:val="right"/>
      <w:pPr>
        <w:ind w:left="4080" w:hanging="180"/>
      </w:pPr>
    </w:lvl>
    <w:lvl w:ilvl="6" w:tplc="0421000F" w:tentative="1">
      <w:start w:val="1"/>
      <w:numFmt w:val="decimal"/>
      <w:lvlText w:val="%7."/>
      <w:lvlJc w:val="left"/>
      <w:pPr>
        <w:ind w:left="4800" w:hanging="360"/>
      </w:pPr>
    </w:lvl>
    <w:lvl w:ilvl="7" w:tplc="04210019" w:tentative="1">
      <w:start w:val="1"/>
      <w:numFmt w:val="lowerLetter"/>
      <w:lvlText w:val="%8."/>
      <w:lvlJc w:val="left"/>
      <w:pPr>
        <w:ind w:left="5520" w:hanging="360"/>
      </w:pPr>
    </w:lvl>
    <w:lvl w:ilvl="8" w:tplc="0421001B" w:tentative="1">
      <w:start w:val="1"/>
      <w:numFmt w:val="lowerRoman"/>
      <w:lvlText w:val="%9."/>
      <w:lvlJc w:val="right"/>
      <w:pPr>
        <w:ind w:left="6240" w:hanging="180"/>
      </w:pPr>
    </w:lvl>
  </w:abstractNum>
  <w:abstractNum w:abstractNumId="5">
    <w:nsid w:val="47FB3D81"/>
    <w:multiLevelType w:val="hybridMultilevel"/>
    <w:tmpl w:val="4D7CFCC6"/>
    <w:lvl w:ilvl="0" w:tplc="0F989E5A">
      <w:start w:val="1"/>
      <w:numFmt w:val="decimal"/>
      <w:lvlText w:val="%1."/>
      <w:lvlJc w:val="left"/>
      <w:pPr>
        <w:ind w:left="840" w:hanging="360"/>
      </w:pPr>
      <w:rPr>
        <w:rFonts w:hint="default"/>
      </w:rPr>
    </w:lvl>
    <w:lvl w:ilvl="1" w:tplc="04210019">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6">
    <w:nsid w:val="670EDF8F"/>
    <w:multiLevelType w:val="singleLevel"/>
    <w:tmpl w:val="670EDF8F"/>
    <w:lvl w:ilvl="0">
      <w:start w:val="1"/>
      <w:numFmt w:val="upperLetter"/>
      <w:lvlText w:val="%1."/>
      <w:lvlJc w:val="left"/>
      <w:pPr>
        <w:tabs>
          <w:tab w:val="left" w:pos="596"/>
        </w:tabs>
      </w:pPr>
    </w:lvl>
  </w:abstractNum>
  <w:abstractNum w:abstractNumId="7">
    <w:nsid w:val="746A477A"/>
    <w:multiLevelType w:val="hybridMultilevel"/>
    <w:tmpl w:val="25384688"/>
    <w:lvl w:ilvl="0" w:tplc="04210015">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86E68CD"/>
    <w:multiLevelType w:val="hybridMultilevel"/>
    <w:tmpl w:val="A524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8"/>
  </w:num>
  <w:num w:numId="6">
    <w:abstractNumId w:val="0"/>
  </w:num>
  <w:num w:numId="7">
    <w:abstractNumId w:val="4"/>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grammar="clean"/>
  <w:defaultTabStop w:val="720"/>
  <w:characterSpacingControl w:val="doNotCompress"/>
  <w:footnotePr>
    <w:footnote w:id="0"/>
    <w:footnote w:id="1"/>
  </w:footnotePr>
  <w:endnotePr>
    <w:endnote w:id="0"/>
    <w:endnote w:id="1"/>
  </w:endnotePr>
  <w:compat/>
  <w:rsids>
    <w:rsidRoot w:val="00A90769"/>
    <w:rsid w:val="00022AD9"/>
    <w:rsid w:val="00027975"/>
    <w:rsid w:val="000913A4"/>
    <w:rsid w:val="000947B9"/>
    <w:rsid w:val="000D1435"/>
    <w:rsid w:val="000E0653"/>
    <w:rsid w:val="00197A22"/>
    <w:rsid w:val="001D784F"/>
    <w:rsid w:val="001E53DD"/>
    <w:rsid w:val="00222EC3"/>
    <w:rsid w:val="00275470"/>
    <w:rsid w:val="00281508"/>
    <w:rsid w:val="00291709"/>
    <w:rsid w:val="002E51DF"/>
    <w:rsid w:val="002F7B78"/>
    <w:rsid w:val="00351039"/>
    <w:rsid w:val="00361412"/>
    <w:rsid w:val="00363870"/>
    <w:rsid w:val="0037655F"/>
    <w:rsid w:val="003856FF"/>
    <w:rsid w:val="003A427B"/>
    <w:rsid w:val="003E6FBA"/>
    <w:rsid w:val="004273C3"/>
    <w:rsid w:val="00481377"/>
    <w:rsid w:val="004A3A75"/>
    <w:rsid w:val="004B21A6"/>
    <w:rsid w:val="00534DF1"/>
    <w:rsid w:val="00546A28"/>
    <w:rsid w:val="00560E6F"/>
    <w:rsid w:val="00564B3E"/>
    <w:rsid w:val="0056695F"/>
    <w:rsid w:val="005A685A"/>
    <w:rsid w:val="005A757C"/>
    <w:rsid w:val="005A7F06"/>
    <w:rsid w:val="005F66ED"/>
    <w:rsid w:val="0060655A"/>
    <w:rsid w:val="006420DA"/>
    <w:rsid w:val="006434BA"/>
    <w:rsid w:val="00647ECD"/>
    <w:rsid w:val="007039EB"/>
    <w:rsid w:val="00712638"/>
    <w:rsid w:val="00715A41"/>
    <w:rsid w:val="00721A30"/>
    <w:rsid w:val="007367F1"/>
    <w:rsid w:val="0079379E"/>
    <w:rsid w:val="007A15C2"/>
    <w:rsid w:val="007A28BA"/>
    <w:rsid w:val="008111EA"/>
    <w:rsid w:val="00827FEB"/>
    <w:rsid w:val="008A4CE1"/>
    <w:rsid w:val="008F474F"/>
    <w:rsid w:val="00915C1A"/>
    <w:rsid w:val="00952C27"/>
    <w:rsid w:val="00970CD5"/>
    <w:rsid w:val="009D64FE"/>
    <w:rsid w:val="009D7A9F"/>
    <w:rsid w:val="009E6F83"/>
    <w:rsid w:val="009F77DF"/>
    <w:rsid w:val="00A727FC"/>
    <w:rsid w:val="00A74883"/>
    <w:rsid w:val="00A90769"/>
    <w:rsid w:val="00AC6D3C"/>
    <w:rsid w:val="00AF3ADB"/>
    <w:rsid w:val="00AF40C9"/>
    <w:rsid w:val="00AF4174"/>
    <w:rsid w:val="00B24A8F"/>
    <w:rsid w:val="00B43572"/>
    <w:rsid w:val="00B92A82"/>
    <w:rsid w:val="00C4139D"/>
    <w:rsid w:val="00C55A52"/>
    <w:rsid w:val="00CD6668"/>
    <w:rsid w:val="00CE2E79"/>
    <w:rsid w:val="00CE7275"/>
    <w:rsid w:val="00CF333B"/>
    <w:rsid w:val="00D055E9"/>
    <w:rsid w:val="00D13C53"/>
    <w:rsid w:val="00DB4C7B"/>
    <w:rsid w:val="00E06CE4"/>
    <w:rsid w:val="00E22AE2"/>
    <w:rsid w:val="00E254A3"/>
    <w:rsid w:val="00ED069B"/>
    <w:rsid w:val="00F748FC"/>
    <w:rsid w:val="00FA6526"/>
    <w:rsid w:val="00FF05E0"/>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76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769"/>
    <w:pPr>
      <w:ind w:left="720"/>
      <w:contextualSpacing/>
    </w:pPr>
  </w:style>
  <w:style w:type="paragraph" w:styleId="Footer">
    <w:name w:val="footer"/>
    <w:basedOn w:val="Normal"/>
    <w:link w:val="FooterChar"/>
    <w:uiPriority w:val="99"/>
    <w:unhideWhenUsed/>
    <w:rsid w:val="00A90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769"/>
    <w:rPr>
      <w:lang w:val="en-US"/>
    </w:rPr>
  </w:style>
  <w:style w:type="paragraph" w:styleId="FootnoteText">
    <w:name w:val="footnote text"/>
    <w:basedOn w:val="Normal"/>
    <w:link w:val="FootnoteTextChar"/>
    <w:uiPriority w:val="99"/>
    <w:unhideWhenUsed/>
    <w:rsid w:val="00A90769"/>
    <w:pPr>
      <w:spacing w:after="0" w:line="240" w:lineRule="auto"/>
    </w:pPr>
    <w:rPr>
      <w:sz w:val="20"/>
      <w:szCs w:val="20"/>
    </w:rPr>
  </w:style>
  <w:style w:type="character" w:customStyle="1" w:styleId="FootnoteTextChar">
    <w:name w:val="Footnote Text Char"/>
    <w:basedOn w:val="DefaultParagraphFont"/>
    <w:link w:val="FootnoteText"/>
    <w:uiPriority w:val="99"/>
    <w:rsid w:val="00A90769"/>
    <w:rPr>
      <w:sz w:val="20"/>
      <w:szCs w:val="20"/>
      <w:lang w:val="en-US"/>
    </w:rPr>
  </w:style>
  <w:style w:type="character" w:styleId="FootnoteReference">
    <w:name w:val="footnote reference"/>
    <w:basedOn w:val="DefaultParagraphFont"/>
    <w:uiPriority w:val="99"/>
    <w:semiHidden/>
    <w:unhideWhenUsed/>
    <w:rsid w:val="00A90769"/>
    <w:rPr>
      <w:vertAlign w:val="superscript"/>
    </w:rPr>
  </w:style>
  <w:style w:type="table" w:styleId="TableGrid">
    <w:name w:val="Table Grid"/>
    <w:basedOn w:val="TableNormal"/>
    <w:uiPriority w:val="59"/>
    <w:rsid w:val="00A9076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0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769"/>
    <w:rPr>
      <w:rFonts w:ascii="Tahoma" w:hAnsi="Tahoma" w:cs="Tahoma"/>
      <w:sz w:val="16"/>
      <w:szCs w:val="16"/>
      <w:lang w:val="en-US"/>
    </w:rPr>
  </w:style>
  <w:style w:type="paragraph" w:styleId="NoSpacing">
    <w:name w:val="No Spacing"/>
    <w:uiPriority w:val="1"/>
    <w:qFormat/>
    <w:rsid w:val="009F77DF"/>
    <w:pPr>
      <w:spacing w:after="0" w:line="240" w:lineRule="auto"/>
    </w:pPr>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12</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2019-08-16T00:51:00Z</dcterms:created>
  <dcterms:modified xsi:type="dcterms:W3CDTF">2019-09-30T16:03:00Z</dcterms:modified>
</cp:coreProperties>
</file>